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20BDF" w:rsidRDefault="00B634C4">
      <w:pPr>
        <w:pStyle w:val="berschrift1"/>
      </w:pPr>
      <w:r>
        <w:t>Beschreibungsmuster für Modellelemente</w:t>
      </w:r>
    </w:p>
    <w:p w:rsidR="00820BDF" w:rsidRDefault="00820BDF"/>
    <w:p w:rsidR="00820BDF" w:rsidRDefault="00B634C4">
      <w:pPr>
        <w:rPr>
          <w:rFonts w:ascii="Arial" w:hAnsi="Arial" w:cs="Arial"/>
        </w:rPr>
      </w:pPr>
      <w:r>
        <w:rPr>
          <w:rFonts w:ascii="Arial" w:hAnsi="Arial" w:cs="Arial"/>
        </w:rPr>
        <w:t xml:space="preserve">Die folgenden Beschreibungsmuster finden sich in dieser Form in </w:t>
      </w:r>
    </w:p>
    <w:p w:rsidR="00820BDF" w:rsidRDefault="00B634C4">
      <w:pPr>
        <w:rPr>
          <w:rFonts w:ascii="Arial" w:hAnsi="Arial" w:cs="Arial"/>
          <w:i/>
        </w:rPr>
      </w:pPr>
      <w:r>
        <w:rPr>
          <w:rFonts w:ascii="Arial" w:hAnsi="Arial" w:cs="Arial"/>
        </w:rPr>
        <w:t xml:space="preserve">Peter Hruschka, Chris Rupp: </w:t>
      </w:r>
      <w:r>
        <w:rPr>
          <w:rFonts w:ascii="Arial" w:hAnsi="Arial" w:cs="Arial"/>
          <w:i/>
        </w:rPr>
        <w:t>Agile Softwareenwicklung für Embedded Real-Time Systems mit der UML, Hanser Verlag, 2002</w:t>
      </w:r>
    </w:p>
    <w:p w:rsidR="00820BDF" w:rsidRDefault="00820BDF">
      <w:pPr>
        <w:rPr>
          <w:i/>
        </w:rPr>
      </w:pPr>
    </w:p>
    <w:p w:rsidR="00820BDF" w:rsidRDefault="00B634C4">
      <w:pPr>
        <w:pStyle w:val="berschrift2"/>
      </w:pPr>
      <w:r>
        <w:t>Beschreibungsmuster für Systemprozesse (Kite-Level)</w:t>
      </w:r>
    </w:p>
    <w:p w:rsidR="00820BDF" w:rsidRDefault="00820BDF"/>
    <w:tbl>
      <w:tblPr>
        <w:tblW w:w="0" w:type="auto"/>
        <w:tblInd w:w="-5" w:type="dxa"/>
        <w:tblLayout w:type="fixed"/>
        <w:tblLook w:val="0000" w:firstRow="0" w:lastRow="0" w:firstColumn="0" w:lastColumn="0" w:noHBand="0" w:noVBand="0"/>
      </w:tblPr>
      <w:tblGrid>
        <w:gridCol w:w="2628"/>
        <w:gridCol w:w="6594"/>
      </w:tblGrid>
      <w:tr w:rsidR="00820BDF">
        <w:tc>
          <w:tcPr>
            <w:tcW w:w="2628" w:type="dxa"/>
            <w:tcBorders>
              <w:top w:val="single" w:sz="4" w:space="0" w:color="000000"/>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Name</w:t>
            </w:r>
          </w:p>
        </w:tc>
        <w:tc>
          <w:tcPr>
            <w:tcW w:w="6594" w:type="dxa"/>
            <w:tcBorders>
              <w:top w:val="single" w:sz="4" w:space="0" w:color="000000"/>
              <w:left w:val="single" w:sz="4" w:space="0" w:color="000000"/>
              <w:bottom w:val="single" w:sz="4" w:space="0" w:color="000000"/>
              <w:right w:val="single" w:sz="4" w:space="0" w:color="000000"/>
            </w:tcBorders>
          </w:tcPr>
          <w:p w:rsidR="00820BDF" w:rsidRDefault="00B634C4">
            <w:pPr>
              <w:snapToGrid w:val="0"/>
              <w:rPr>
                <w:rFonts w:ascii="Arial" w:hAnsi="Arial" w:cs="Arial"/>
                <w:color w:val="0000FF"/>
              </w:rPr>
            </w:pPr>
            <w:r>
              <w:rPr>
                <w:rFonts w:ascii="Arial" w:hAnsi="Arial" w:cs="Arial"/>
                <w:color w:val="0000FF"/>
              </w:rPr>
              <w:t>Aussagekräftiger Name, oft Substantiv + Verb (Bsp: Fahrstuhl anfordern)</w:t>
            </w:r>
          </w:p>
        </w:tc>
      </w:tr>
      <w:tr w:rsidR="00820BDF">
        <w:tc>
          <w:tcPr>
            <w:tcW w:w="2628" w:type="dxa"/>
            <w:tcBorders>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Akteur</w:t>
            </w:r>
          </w:p>
        </w:tc>
        <w:tc>
          <w:tcPr>
            <w:tcW w:w="6594" w:type="dxa"/>
            <w:tcBorders>
              <w:left w:val="single" w:sz="4" w:space="0" w:color="000000"/>
              <w:bottom w:val="single" w:sz="4" w:space="0" w:color="000000"/>
              <w:right w:val="single" w:sz="4" w:space="0" w:color="000000"/>
            </w:tcBorders>
          </w:tcPr>
          <w:p w:rsidR="00820BDF" w:rsidRDefault="00B634C4">
            <w:pPr>
              <w:snapToGrid w:val="0"/>
              <w:rPr>
                <w:rFonts w:ascii="Arial" w:hAnsi="Arial" w:cs="Arial"/>
                <w:color w:val="0000FF"/>
              </w:rPr>
            </w:pPr>
            <w:r>
              <w:rPr>
                <w:rFonts w:ascii="Arial" w:hAnsi="Arial" w:cs="Arial"/>
                <w:color w:val="0000FF"/>
              </w:rPr>
              <w:t>Initiator</w:t>
            </w:r>
          </w:p>
        </w:tc>
      </w:tr>
      <w:tr w:rsidR="00820BDF">
        <w:tc>
          <w:tcPr>
            <w:tcW w:w="2628" w:type="dxa"/>
            <w:tcBorders>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Auslösendes Ereignis</w:t>
            </w:r>
          </w:p>
        </w:tc>
        <w:tc>
          <w:tcPr>
            <w:tcW w:w="6594" w:type="dxa"/>
            <w:tcBorders>
              <w:left w:val="single" w:sz="4" w:space="0" w:color="000000"/>
              <w:bottom w:val="single" w:sz="4" w:space="0" w:color="000000"/>
              <w:right w:val="single" w:sz="4" w:space="0" w:color="000000"/>
            </w:tcBorders>
          </w:tcPr>
          <w:p w:rsidR="00820BDF" w:rsidRDefault="00B634C4">
            <w:pPr>
              <w:snapToGrid w:val="0"/>
              <w:rPr>
                <w:rFonts w:ascii="Arial" w:hAnsi="Arial" w:cs="Arial"/>
                <w:color w:val="0000FF"/>
              </w:rPr>
            </w:pPr>
            <w:r>
              <w:rPr>
                <w:rFonts w:ascii="Arial" w:hAnsi="Arial" w:cs="Arial"/>
                <w:color w:val="0000FF"/>
              </w:rPr>
              <w:t>Trigger des Prozesses</w:t>
            </w:r>
          </w:p>
        </w:tc>
      </w:tr>
      <w:tr w:rsidR="00820BDF">
        <w:tc>
          <w:tcPr>
            <w:tcW w:w="2628" w:type="dxa"/>
            <w:tcBorders>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Kurzbeschreibung</w:t>
            </w:r>
          </w:p>
        </w:tc>
        <w:tc>
          <w:tcPr>
            <w:tcW w:w="6594" w:type="dxa"/>
            <w:tcBorders>
              <w:left w:val="single" w:sz="4" w:space="0" w:color="000000"/>
              <w:bottom w:val="single" w:sz="4" w:space="0" w:color="000000"/>
              <w:right w:val="single" w:sz="4" w:space="0" w:color="000000"/>
            </w:tcBorders>
          </w:tcPr>
          <w:p w:rsidR="00820BDF" w:rsidRDefault="00B634C4">
            <w:pPr>
              <w:snapToGrid w:val="0"/>
              <w:rPr>
                <w:rFonts w:ascii="Arial" w:hAnsi="Arial" w:cs="Arial"/>
                <w:color w:val="0000FF"/>
              </w:rPr>
            </w:pPr>
            <w:r>
              <w:rPr>
                <w:rFonts w:ascii="Arial" w:hAnsi="Arial" w:cs="Arial"/>
                <w:color w:val="0000FF"/>
              </w:rPr>
              <w:t>2-4 Sätze</w:t>
            </w:r>
          </w:p>
        </w:tc>
      </w:tr>
    </w:tbl>
    <w:p w:rsidR="00820BDF" w:rsidRDefault="00820BDF">
      <w:pPr>
        <w:rPr>
          <w:rFonts w:ascii="Arial" w:hAnsi="Arial" w:cs="Arial"/>
        </w:rPr>
      </w:pPr>
    </w:p>
    <w:p w:rsidR="00820BDF" w:rsidRDefault="00820BDF">
      <w:pPr>
        <w:rPr>
          <w:i/>
        </w:rPr>
      </w:pPr>
    </w:p>
    <w:p w:rsidR="00820BDF" w:rsidRDefault="00B634C4">
      <w:pPr>
        <w:pStyle w:val="berschrift2"/>
      </w:pPr>
      <w:r>
        <w:t>Beschreibungsmuster für Use Cases (Wave oder Fish-Level)</w:t>
      </w:r>
    </w:p>
    <w:p w:rsidR="00820BDF" w:rsidRDefault="00820BDF"/>
    <w:tbl>
      <w:tblPr>
        <w:tblW w:w="0" w:type="auto"/>
        <w:tblInd w:w="-5" w:type="dxa"/>
        <w:tblLayout w:type="fixed"/>
        <w:tblLook w:val="0000" w:firstRow="0" w:lastRow="0" w:firstColumn="0" w:lastColumn="0" w:noHBand="0" w:noVBand="0"/>
      </w:tblPr>
      <w:tblGrid>
        <w:gridCol w:w="2628"/>
        <w:gridCol w:w="6594"/>
      </w:tblGrid>
      <w:tr w:rsidR="00820BDF">
        <w:tc>
          <w:tcPr>
            <w:tcW w:w="2628" w:type="dxa"/>
            <w:tcBorders>
              <w:top w:val="single" w:sz="4" w:space="0" w:color="000000"/>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Name</w:t>
            </w:r>
          </w:p>
        </w:tc>
        <w:tc>
          <w:tcPr>
            <w:tcW w:w="6594" w:type="dxa"/>
            <w:tcBorders>
              <w:top w:val="single" w:sz="4" w:space="0" w:color="000000"/>
              <w:left w:val="single" w:sz="4" w:space="0" w:color="000000"/>
              <w:bottom w:val="single" w:sz="4" w:space="0" w:color="000000"/>
              <w:right w:val="single" w:sz="4" w:space="0" w:color="000000"/>
            </w:tcBorders>
          </w:tcPr>
          <w:p w:rsidR="00820BDF" w:rsidRDefault="00B634C4">
            <w:pPr>
              <w:snapToGrid w:val="0"/>
              <w:rPr>
                <w:rFonts w:ascii="Arial" w:hAnsi="Arial" w:cs="Arial"/>
                <w:color w:val="0000FF"/>
              </w:rPr>
            </w:pPr>
            <w:r>
              <w:rPr>
                <w:rFonts w:ascii="Arial" w:hAnsi="Arial" w:cs="Arial"/>
                <w:color w:val="0000FF"/>
              </w:rPr>
              <w:t>Aussagekräftig (Subjekt + Verb)</w:t>
            </w:r>
          </w:p>
        </w:tc>
      </w:tr>
      <w:tr w:rsidR="00820BDF">
        <w:tc>
          <w:tcPr>
            <w:tcW w:w="2628" w:type="dxa"/>
            <w:tcBorders>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Akteur</w:t>
            </w:r>
          </w:p>
        </w:tc>
        <w:tc>
          <w:tcPr>
            <w:tcW w:w="6594" w:type="dxa"/>
            <w:tcBorders>
              <w:left w:val="single" w:sz="4" w:space="0" w:color="000000"/>
              <w:bottom w:val="single" w:sz="4" w:space="0" w:color="000000"/>
              <w:right w:val="single" w:sz="4" w:space="0" w:color="000000"/>
            </w:tcBorders>
          </w:tcPr>
          <w:p w:rsidR="00820BDF" w:rsidRDefault="00B634C4">
            <w:pPr>
              <w:snapToGrid w:val="0"/>
              <w:rPr>
                <w:rFonts w:ascii="Arial" w:hAnsi="Arial" w:cs="Arial"/>
                <w:color w:val="0000FF"/>
              </w:rPr>
            </w:pPr>
            <w:r>
              <w:rPr>
                <w:rFonts w:ascii="Arial" w:hAnsi="Arial" w:cs="Arial"/>
                <w:color w:val="0000FF"/>
              </w:rPr>
              <w:t>Wer initiiert die Aktion / Aktivität</w:t>
            </w:r>
          </w:p>
        </w:tc>
      </w:tr>
      <w:tr w:rsidR="00820BDF">
        <w:tc>
          <w:tcPr>
            <w:tcW w:w="2628" w:type="dxa"/>
            <w:tcBorders>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Auslösendes Ereignis</w:t>
            </w:r>
          </w:p>
        </w:tc>
        <w:tc>
          <w:tcPr>
            <w:tcW w:w="6594" w:type="dxa"/>
            <w:tcBorders>
              <w:left w:val="single" w:sz="4" w:space="0" w:color="000000"/>
              <w:bottom w:val="single" w:sz="4" w:space="0" w:color="000000"/>
              <w:right w:val="single" w:sz="4" w:space="0" w:color="000000"/>
            </w:tcBorders>
          </w:tcPr>
          <w:p w:rsidR="00820BDF" w:rsidRDefault="00B634C4">
            <w:pPr>
              <w:snapToGrid w:val="0"/>
              <w:rPr>
                <w:rFonts w:ascii="Arial" w:hAnsi="Arial" w:cs="Arial"/>
                <w:color w:val="0000FF"/>
              </w:rPr>
            </w:pPr>
            <w:r>
              <w:rPr>
                <w:rFonts w:ascii="Arial" w:hAnsi="Arial" w:cs="Arial"/>
                <w:color w:val="0000FF"/>
              </w:rPr>
              <w:t>Trigger-Ereignis</w:t>
            </w:r>
          </w:p>
        </w:tc>
      </w:tr>
      <w:tr w:rsidR="00820BDF">
        <w:tc>
          <w:tcPr>
            <w:tcW w:w="2628" w:type="dxa"/>
            <w:tcBorders>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Kurzbeschreibung</w:t>
            </w:r>
          </w:p>
        </w:tc>
        <w:tc>
          <w:tcPr>
            <w:tcW w:w="6594" w:type="dxa"/>
            <w:tcBorders>
              <w:left w:val="single" w:sz="4" w:space="0" w:color="000000"/>
              <w:bottom w:val="single" w:sz="4" w:space="0" w:color="000000"/>
              <w:right w:val="single" w:sz="4" w:space="0" w:color="000000"/>
            </w:tcBorders>
          </w:tcPr>
          <w:p w:rsidR="00820BDF" w:rsidRDefault="00B634C4">
            <w:pPr>
              <w:snapToGrid w:val="0"/>
              <w:rPr>
                <w:rFonts w:ascii="Arial" w:hAnsi="Arial" w:cs="Arial"/>
                <w:color w:val="0000FF"/>
              </w:rPr>
            </w:pPr>
            <w:r>
              <w:rPr>
                <w:rFonts w:ascii="Arial" w:hAnsi="Arial" w:cs="Arial"/>
                <w:color w:val="0000FF"/>
              </w:rPr>
              <w:t>Informell</w:t>
            </w:r>
          </w:p>
        </w:tc>
      </w:tr>
      <w:tr w:rsidR="00820BDF">
        <w:tc>
          <w:tcPr>
            <w:tcW w:w="2628" w:type="dxa"/>
            <w:tcBorders>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Vorbedingungen</w:t>
            </w:r>
          </w:p>
        </w:tc>
        <w:tc>
          <w:tcPr>
            <w:tcW w:w="6594" w:type="dxa"/>
            <w:tcBorders>
              <w:left w:val="single" w:sz="4" w:space="0" w:color="000000"/>
              <w:bottom w:val="single" w:sz="4" w:space="0" w:color="000000"/>
              <w:right w:val="single" w:sz="4" w:space="0" w:color="000000"/>
            </w:tcBorders>
          </w:tcPr>
          <w:p w:rsidR="00820BDF" w:rsidRDefault="00B634C4">
            <w:pPr>
              <w:snapToGrid w:val="0"/>
              <w:rPr>
                <w:rFonts w:ascii="Arial" w:hAnsi="Arial" w:cs="Arial"/>
                <w:color w:val="0000FF"/>
              </w:rPr>
            </w:pPr>
            <w:r>
              <w:rPr>
                <w:rFonts w:ascii="Arial" w:hAnsi="Arial" w:cs="Arial"/>
                <w:color w:val="0000FF"/>
              </w:rPr>
              <w:t>Anforderung an globalen Zustand, Werte von Parametern o.ä.</w:t>
            </w:r>
          </w:p>
        </w:tc>
      </w:tr>
      <w:tr w:rsidR="00820BDF">
        <w:tc>
          <w:tcPr>
            <w:tcW w:w="2628" w:type="dxa"/>
            <w:tcBorders>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Essentielle Schritte</w:t>
            </w:r>
          </w:p>
        </w:tc>
        <w:tc>
          <w:tcPr>
            <w:tcW w:w="6594" w:type="dxa"/>
            <w:tcBorders>
              <w:left w:val="single" w:sz="4" w:space="0" w:color="000000"/>
              <w:bottom w:val="single" w:sz="4" w:space="0" w:color="000000"/>
              <w:right w:val="single" w:sz="4" w:space="0" w:color="000000"/>
            </w:tcBorders>
          </w:tcPr>
          <w:p w:rsidR="00820BDF" w:rsidRDefault="004F6B00">
            <w:pPr>
              <w:rPr>
                <w:rFonts w:ascii="Arial" w:hAnsi="Arial" w:cs="Arial"/>
                <w:b/>
              </w:rPr>
            </w:pPr>
            <w:r>
              <w:rPr>
                <w:noProof/>
                <w:lang w:eastAsia="de-DE"/>
              </w:rPr>
              <mc:AlternateContent>
                <mc:Choice Requires="wps">
                  <w:drawing>
                    <wp:inline distT="0" distB="0" distL="0" distR="0">
                      <wp:extent cx="4043045" cy="1411605"/>
                      <wp:effectExtent l="3175" t="0" r="1905" b="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3045" cy="1411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8" w:type="dxa"/>
                                    <w:tblLayout w:type="fixed"/>
                                    <w:tblLook w:val="0000" w:firstRow="0" w:lastRow="0" w:firstColumn="0" w:lastColumn="0" w:noHBand="0" w:noVBand="0"/>
                                  </w:tblPr>
                                  <w:tblGrid>
                                    <w:gridCol w:w="3178"/>
                                    <w:gridCol w:w="3190"/>
                                  </w:tblGrid>
                                  <w:tr w:rsidR="00820BDF">
                                    <w:tc>
                                      <w:tcPr>
                                        <w:tcW w:w="3178" w:type="dxa"/>
                                        <w:tcBorders>
                                          <w:top w:val="single" w:sz="4" w:space="0" w:color="000000"/>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Intention der Systemumgebung</w:t>
                                        </w:r>
                                      </w:p>
                                    </w:tc>
                                    <w:tc>
                                      <w:tcPr>
                                        <w:tcW w:w="3190" w:type="dxa"/>
                                        <w:tcBorders>
                                          <w:top w:val="single" w:sz="4" w:space="0" w:color="000000"/>
                                          <w:left w:val="single" w:sz="4" w:space="0" w:color="000000"/>
                                          <w:bottom w:val="single" w:sz="4" w:space="0" w:color="000000"/>
                                          <w:right w:val="single" w:sz="4" w:space="0" w:color="000000"/>
                                        </w:tcBorders>
                                      </w:tcPr>
                                      <w:p w:rsidR="00820BDF" w:rsidRDefault="00B634C4">
                                        <w:pPr>
                                          <w:snapToGrid w:val="0"/>
                                          <w:rPr>
                                            <w:rFonts w:ascii="Arial" w:hAnsi="Arial" w:cs="Arial"/>
                                            <w:b/>
                                          </w:rPr>
                                        </w:pPr>
                                        <w:r>
                                          <w:rPr>
                                            <w:rFonts w:ascii="Arial" w:hAnsi="Arial" w:cs="Arial"/>
                                            <w:b/>
                                          </w:rPr>
                                          <w:t>Reaktion des Systems</w:t>
                                        </w:r>
                                      </w:p>
                                    </w:tc>
                                  </w:tr>
                                  <w:tr w:rsidR="00820BDF">
                                    <w:tc>
                                      <w:tcPr>
                                        <w:tcW w:w="3178" w:type="dxa"/>
                                        <w:tcBorders>
                                          <w:left w:val="single" w:sz="4" w:space="0" w:color="000000"/>
                                          <w:bottom w:val="single" w:sz="4" w:space="0" w:color="000000"/>
                                        </w:tcBorders>
                                      </w:tcPr>
                                      <w:p w:rsidR="00820BDF" w:rsidRDefault="00B634C4">
                                        <w:pPr>
                                          <w:snapToGrid w:val="0"/>
                                          <w:rPr>
                                            <w:rFonts w:ascii="Arial" w:hAnsi="Arial" w:cs="Arial"/>
                                            <w:color w:val="0000FF"/>
                                          </w:rPr>
                                        </w:pPr>
                                        <w:r>
                                          <w:rPr>
                                            <w:rFonts w:ascii="Arial" w:hAnsi="Arial" w:cs="Arial"/>
                                            <w:color w:val="0000FF"/>
                                          </w:rPr>
                                          <w:t xml:space="preserve">Schritt 1: Akteur + Event </w:t>
                                        </w:r>
                                      </w:p>
                                    </w:tc>
                                    <w:tc>
                                      <w:tcPr>
                                        <w:tcW w:w="3190" w:type="dxa"/>
                                        <w:tcBorders>
                                          <w:left w:val="single" w:sz="4" w:space="0" w:color="000000"/>
                                          <w:bottom w:val="single" w:sz="4" w:space="0" w:color="000000"/>
                                          <w:right w:val="single" w:sz="4" w:space="0" w:color="000000"/>
                                        </w:tcBorders>
                                      </w:tcPr>
                                      <w:p w:rsidR="00820BDF" w:rsidRDefault="00B634C4">
                                        <w:pPr>
                                          <w:snapToGrid w:val="0"/>
                                          <w:rPr>
                                            <w:rFonts w:ascii="Arial" w:hAnsi="Arial" w:cs="Arial"/>
                                            <w:color w:val="0000FF"/>
                                          </w:rPr>
                                        </w:pPr>
                                        <w:r>
                                          <w:rPr>
                                            <w:rFonts w:ascii="Arial" w:hAnsi="Arial" w:cs="Arial"/>
                                            <w:color w:val="0000FF"/>
                                          </w:rPr>
                                          <w:t>Reaktion 1</w:t>
                                        </w:r>
                                      </w:p>
                                    </w:tc>
                                  </w:tr>
                                  <w:tr w:rsidR="00820BDF">
                                    <w:tc>
                                      <w:tcPr>
                                        <w:tcW w:w="3178" w:type="dxa"/>
                                        <w:tcBorders>
                                          <w:left w:val="single" w:sz="4" w:space="0" w:color="000000"/>
                                          <w:bottom w:val="single" w:sz="4" w:space="0" w:color="000000"/>
                                        </w:tcBorders>
                                      </w:tcPr>
                                      <w:p w:rsidR="00820BDF" w:rsidRDefault="00B634C4">
                                        <w:pPr>
                                          <w:snapToGrid w:val="0"/>
                                          <w:rPr>
                                            <w:rFonts w:ascii="Arial" w:hAnsi="Arial" w:cs="Arial"/>
                                          </w:rPr>
                                        </w:pPr>
                                        <w:r>
                                          <w:rPr>
                                            <w:rFonts w:ascii="Arial" w:hAnsi="Arial" w:cs="Arial"/>
                                          </w:rPr>
                                          <w:t>…</w:t>
                                        </w:r>
                                      </w:p>
                                    </w:tc>
                                    <w:tc>
                                      <w:tcPr>
                                        <w:tcW w:w="3190" w:type="dxa"/>
                                        <w:tcBorders>
                                          <w:left w:val="single" w:sz="4" w:space="0" w:color="000000"/>
                                          <w:bottom w:val="single" w:sz="4" w:space="0" w:color="000000"/>
                                          <w:right w:val="single" w:sz="4" w:space="0" w:color="000000"/>
                                        </w:tcBorders>
                                      </w:tcPr>
                                      <w:p w:rsidR="00820BDF" w:rsidRDefault="00B634C4">
                                        <w:pPr>
                                          <w:snapToGrid w:val="0"/>
                                          <w:rPr>
                                            <w:rFonts w:ascii="Arial" w:hAnsi="Arial" w:cs="Arial"/>
                                          </w:rPr>
                                        </w:pPr>
                                        <w:r>
                                          <w:rPr>
                                            <w:rFonts w:ascii="Arial" w:hAnsi="Arial" w:cs="Arial"/>
                                          </w:rPr>
                                          <w:t>….</w:t>
                                        </w:r>
                                      </w:p>
                                    </w:tc>
                                  </w:tr>
                                  <w:tr w:rsidR="00820BDF">
                                    <w:tc>
                                      <w:tcPr>
                                        <w:tcW w:w="3178" w:type="dxa"/>
                                        <w:tcBorders>
                                          <w:left w:val="single" w:sz="4" w:space="0" w:color="000000"/>
                                          <w:bottom w:val="single" w:sz="4" w:space="0" w:color="000000"/>
                                        </w:tcBorders>
                                      </w:tcPr>
                                      <w:p w:rsidR="00820BDF" w:rsidRDefault="00820BDF">
                                        <w:pPr>
                                          <w:snapToGrid w:val="0"/>
                                          <w:rPr>
                                            <w:rFonts w:ascii="Arial" w:hAnsi="Arial" w:cs="Arial"/>
                                          </w:rPr>
                                        </w:pPr>
                                      </w:p>
                                    </w:tc>
                                    <w:tc>
                                      <w:tcPr>
                                        <w:tcW w:w="3190" w:type="dxa"/>
                                        <w:tcBorders>
                                          <w:left w:val="single" w:sz="4" w:space="0" w:color="000000"/>
                                          <w:bottom w:val="single" w:sz="4" w:space="0" w:color="000000"/>
                                          <w:right w:val="single" w:sz="4" w:space="0" w:color="000000"/>
                                        </w:tcBorders>
                                      </w:tcPr>
                                      <w:p w:rsidR="00820BDF" w:rsidRDefault="00820BDF">
                                        <w:pPr>
                                          <w:snapToGrid w:val="0"/>
                                          <w:rPr>
                                            <w:rFonts w:ascii="Arial" w:hAnsi="Arial" w:cs="Arial"/>
                                          </w:rPr>
                                        </w:pPr>
                                      </w:p>
                                    </w:tc>
                                  </w:tr>
                                  <w:tr w:rsidR="00820BDF">
                                    <w:tc>
                                      <w:tcPr>
                                        <w:tcW w:w="3178" w:type="dxa"/>
                                        <w:tcBorders>
                                          <w:left w:val="single" w:sz="4" w:space="0" w:color="000000"/>
                                          <w:bottom w:val="single" w:sz="4" w:space="0" w:color="000000"/>
                                        </w:tcBorders>
                                      </w:tcPr>
                                      <w:p w:rsidR="00820BDF" w:rsidRDefault="00820BDF">
                                        <w:pPr>
                                          <w:snapToGrid w:val="0"/>
                                          <w:rPr>
                                            <w:rFonts w:ascii="Arial" w:hAnsi="Arial" w:cs="Arial"/>
                                          </w:rPr>
                                        </w:pPr>
                                      </w:p>
                                    </w:tc>
                                    <w:tc>
                                      <w:tcPr>
                                        <w:tcW w:w="3190" w:type="dxa"/>
                                        <w:tcBorders>
                                          <w:left w:val="single" w:sz="4" w:space="0" w:color="000000"/>
                                          <w:bottom w:val="single" w:sz="4" w:space="0" w:color="000000"/>
                                          <w:right w:val="single" w:sz="4" w:space="0" w:color="000000"/>
                                        </w:tcBorders>
                                      </w:tcPr>
                                      <w:p w:rsidR="00820BDF" w:rsidRDefault="00820BDF">
                                        <w:pPr>
                                          <w:snapToGrid w:val="0"/>
                                          <w:rPr>
                                            <w:rFonts w:ascii="Arial" w:hAnsi="Arial" w:cs="Arial"/>
                                          </w:rPr>
                                        </w:pPr>
                                      </w:p>
                                    </w:tc>
                                  </w:tr>
                                  <w:tr w:rsidR="00820BDF">
                                    <w:tc>
                                      <w:tcPr>
                                        <w:tcW w:w="3178" w:type="dxa"/>
                                        <w:tcBorders>
                                          <w:left w:val="single" w:sz="4" w:space="0" w:color="000000"/>
                                          <w:bottom w:val="single" w:sz="4" w:space="0" w:color="000000"/>
                                        </w:tcBorders>
                                      </w:tcPr>
                                      <w:p w:rsidR="00820BDF" w:rsidRDefault="00820BDF">
                                        <w:pPr>
                                          <w:snapToGrid w:val="0"/>
                                          <w:rPr>
                                            <w:rFonts w:ascii="Arial" w:hAnsi="Arial" w:cs="Arial"/>
                                          </w:rPr>
                                        </w:pPr>
                                      </w:p>
                                    </w:tc>
                                    <w:tc>
                                      <w:tcPr>
                                        <w:tcW w:w="3190" w:type="dxa"/>
                                        <w:tcBorders>
                                          <w:left w:val="single" w:sz="4" w:space="0" w:color="000000"/>
                                          <w:bottom w:val="single" w:sz="4" w:space="0" w:color="000000"/>
                                          <w:right w:val="single" w:sz="4" w:space="0" w:color="000000"/>
                                        </w:tcBorders>
                                      </w:tcPr>
                                      <w:p w:rsidR="00820BDF" w:rsidRDefault="00820BDF">
                                        <w:pPr>
                                          <w:snapToGrid w:val="0"/>
                                          <w:rPr>
                                            <w:rFonts w:ascii="Arial" w:hAnsi="Arial" w:cs="Arial"/>
                                          </w:rPr>
                                        </w:pPr>
                                      </w:p>
                                    </w:tc>
                                  </w:tr>
                                  <w:tr w:rsidR="00820BDF">
                                    <w:tc>
                                      <w:tcPr>
                                        <w:tcW w:w="3178" w:type="dxa"/>
                                        <w:tcBorders>
                                          <w:left w:val="single" w:sz="4" w:space="0" w:color="000000"/>
                                          <w:bottom w:val="single" w:sz="4" w:space="0" w:color="000000"/>
                                        </w:tcBorders>
                                      </w:tcPr>
                                      <w:p w:rsidR="00820BDF" w:rsidRDefault="00820BDF">
                                        <w:pPr>
                                          <w:snapToGrid w:val="0"/>
                                          <w:rPr>
                                            <w:rFonts w:ascii="Arial" w:hAnsi="Arial" w:cs="Arial"/>
                                          </w:rPr>
                                        </w:pPr>
                                      </w:p>
                                    </w:tc>
                                    <w:tc>
                                      <w:tcPr>
                                        <w:tcW w:w="3190" w:type="dxa"/>
                                        <w:tcBorders>
                                          <w:left w:val="single" w:sz="4" w:space="0" w:color="000000"/>
                                          <w:bottom w:val="single" w:sz="4" w:space="0" w:color="000000"/>
                                          <w:right w:val="single" w:sz="4" w:space="0" w:color="000000"/>
                                        </w:tcBorders>
                                      </w:tcPr>
                                      <w:p w:rsidR="00820BDF" w:rsidRDefault="00820BDF">
                                        <w:pPr>
                                          <w:snapToGrid w:val="0"/>
                                          <w:rPr>
                                            <w:rFonts w:ascii="Arial" w:hAnsi="Arial" w:cs="Arial"/>
                                          </w:rPr>
                                        </w:pPr>
                                      </w:p>
                                    </w:tc>
                                  </w:tr>
                                </w:tbl>
                                <w:p w:rsidR="00000000" w:rsidRDefault="004F6B00"/>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318.35pt;height:11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" stroked="f">
                      <v:textbox inset="0,0,0,0">
                        <w:txbxContent>
                          <w:tbl>
                            <w:tblPr>
                              <w:tblW w:w="0" w:type="auto"/>
                              <w:tblInd w:w="108" w:type="dxa"/>
                              <w:tblLayout w:type="fixed"/>
                              <w:tblLook w:val="0000" w:firstRow="0" w:lastRow="0" w:firstColumn="0" w:lastColumn="0" w:noHBand="0" w:noVBand="0"/>
                            </w:tblPr>
                            <w:tblGrid>
                              <w:gridCol w:w="3178"/>
                              <w:gridCol w:w="3190"/>
                            </w:tblGrid>
                            <w:tr w:rsidR="00820BDF">
                              <w:tc>
                                <w:tcPr>
                                  <w:tcW w:w="3178" w:type="dxa"/>
                                  <w:tcBorders>
                                    <w:top w:val="single" w:sz="4" w:space="0" w:color="000000"/>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Intention der Systemumgebung</w:t>
                                  </w:r>
                                </w:p>
                              </w:tc>
                              <w:tc>
                                <w:tcPr>
                                  <w:tcW w:w="3190" w:type="dxa"/>
                                  <w:tcBorders>
                                    <w:top w:val="single" w:sz="4" w:space="0" w:color="000000"/>
                                    <w:left w:val="single" w:sz="4" w:space="0" w:color="000000"/>
                                    <w:bottom w:val="single" w:sz="4" w:space="0" w:color="000000"/>
                                    <w:right w:val="single" w:sz="4" w:space="0" w:color="000000"/>
                                  </w:tcBorders>
                                </w:tcPr>
                                <w:p w:rsidR="00820BDF" w:rsidRDefault="00B634C4">
                                  <w:pPr>
                                    <w:snapToGrid w:val="0"/>
                                    <w:rPr>
                                      <w:rFonts w:ascii="Arial" w:hAnsi="Arial" w:cs="Arial"/>
                                      <w:b/>
                                    </w:rPr>
                                  </w:pPr>
                                  <w:r>
                                    <w:rPr>
                                      <w:rFonts w:ascii="Arial" w:hAnsi="Arial" w:cs="Arial"/>
                                      <w:b/>
                                    </w:rPr>
                                    <w:t>Reaktion des Systems</w:t>
                                  </w:r>
                                </w:p>
                              </w:tc>
                            </w:tr>
                            <w:tr w:rsidR="00820BDF">
                              <w:tc>
                                <w:tcPr>
                                  <w:tcW w:w="3178" w:type="dxa"/>
                                  <w:tcBorders>
                                    <w:left w:val="single" w:sz="4" w:space="0" w:color="000000"/>
                                    <w:bottom w:val="single" w:sz="4" w:space="0" w:color="000000"/>
                                  </w:tcBorders>
                                </w:tcPr>
                                <w:p w:rsidR="00820BDF" w:rsidRDefault="00B634C4">
                                  <w:pPr>
                                    <w:snapToGrid w:val="0"/>
                                    <w:rPr>
                                      <w:rFonts w:ascii="Arial" w:hAnsi="Arial" w:cs="Arial"/>
                                      <w:color w:val="0000FF"/>
                                    </w:rPr>
                                  </w:pPr>
                                  <w:r>
                                    <w:rPr>
                                      <w:rFonts w:ascii="Arial" w:hAnsi="Arial" w:cs="Arial"/>
                                      <w:color w:val="0000FF"/>
                                    </w:rPr>
                                    <w:t xml:space="preserve">Schritt 1: Akteur + Event </w:t>
                                  </w:r>
                                </w:p>
                              </w:tc>
                              <w:tc>
                                <w:tcPr>
                                  <w:tcW w:w="3190" w:type="dxa"/>
                                  <w:tcBorders>
                                    <w:left w:val="single" w:sz="4" w:space="0" w:color="000000"/>
                                    <w:bottom w:val="single" w:sz="4" w:space="0" w:color="000000"/>
                                    <w:right w:val="single" w:sz="4" w:space="0" w:color="000000"/>
                                  </w:tcBorders>
                                </w:tcPr>
                                <w:p w:rsidR="00820BDF" w:rsidRDefault="00B634C4">
                                  <w:pPr>
                                    <w:snapToGrid w:val="0"/>
                                    <w:rPr>
                                      <w:rFonts w:ascii="Arial" w:hAnsi="Arial" w:cs="Arial"/>
                                      <w:color w:val="0000FF"/>
                                    </w:rPr>
                                  </w:pPr>
                                  <w:r>
                                    <w:rPr>
                                      <w:rFonts w:ascii="Arial" w:hAnsi="Arial" w:cs="Arial"/>
                                      <w:color w:val="0000FF"/>
                                    </w:rPr>
                                    <w:t>Reaktion 1</w:t>
                                  </w:r>
                                </w:p>
                              </w:tc>
                            </w:tr>
                            <w:tr w:rsidR="00820BDF">
                              <w:tc>
                                <w:tcPr>
                                  <w:tcW w:w="3178" w:type="dxa"/>
                                  <w:tcBorders>
                                    <w:left w:val="single" w:sz="4" w:space="0" w:color="000000"/>
                                    <w:bottom w:val="single" w:sz="4" w:space="0" w:color="000000"/>
                                  </w:tcBorders>
                                </w:tcPr>
                                <w:p w:rsidR="00820BDF" w:rsidRDefault="00B634C4">
                                  <w:pPr>
                                    <w:snapToGrid w:val="0"/>
                                    <w:rPr>
                                      <w:rFonts w:ascii="Arial" w:hAnsi="Arial" w:cs="Arial"/>
                                    </w:rPr>
                                  </w:pPr>
                                  <w:r>
                                    <w:rPr>
                                      <w:rFonts w:ascii="Arial" w:hAnsi="Arial" w:cs="Arial"/>
                                    </w:rPr>
                                    <w:t>…</w:t>
                                  </w:r>
                                </w:p>
                              </w:tc>
                              <w:tc>
                                <w:tcPr>
                                  <w:tcW w:w="3190" w:type="dxa"/>
                                  <w:tcBorders>
                                    <w:left w:val="single" w:sz="4" w:space="0" w:color="000000"/>
                                    <w:bottom w:val="single" w:sz="4" w:space="0" w:color="000000"/>
                                    <w:right w:val="single" w:sz="4" w:space="0" w:color="000000"/>
                                  </w:tcBorders>
                                </w:tcPr>
                                <w:p w:rsidR="00820BDF" w:rsidRDefault="00B634C4">
                                  <w:pPr>
                                    <w:snapToGrid w:val="0"/>
                                    <w:rPr>
                                      <w:rFonts w:ascii="Arial" w:hAnsi="Arial" w:cs="Arial"/>
                                    </w:rPr>
                                  </w:pPr>
                                  <w:r>
                                    <w:rPr>
                                      <w:rFonts w:ascii="Arial" w:hAnsi="Arial" w:cs="Arial"/>
                                    </w:rPr>
                                    <w:t>….</w:t>
                                  </w:r>
                                </w:p>
                              </w:tc>
                            </w:tr>
                            <w:tr w:rsidR="00820BDF">
                              <w:tc>
                                <w:tcPr>
                                  <w:tcW w:w="3178" w:type="dxa"/>
                                  <w:tcBorders>
                                    <w:left w:val="single" w:sz="4" w:space="0" w:color="000000"/>
                                    <w:bottom w:val="single" w:sz="4" w:space="0" w:color="000000"/>
                                  </w:tcBorders>
                                </w:tcPr>
                                <w:p w:rsidR="00820BDF" w:rsidRDefault="00820BDF">
                                  <w:pPr>
                                    <w:snapToGrid w:val="0"/>
                                    <w:rPr>
                                      <w:rFonts w:ascii="Arial" w:hAnsi="Arial" w:cs="Arial"/>
                                    </w:rPr>
                                  </w:pPr>
                                </w:p>
                              </w:tc>
                              <w:tc>
                                <w:tcPr>
                                  <w:tcW w:w="3190" w:type="dxa"/>
                                  <w:tcBorders>
                                    <w:left w:val="single" w:sz="4" w:space="0" w:color="000000"/>
                                    <w:bottom w:val="single" w:sz="4" w:space="0" w:color="000000"/>
                                    <w:right w:val="single" w:sz="4" w:space="0" w:color="000000"/>
                                  </w:tcBorders>
                                </w:tcPr>
                                <w:p w:rsidR="00820BDF" w:rsidRDefault="00820BDF">
                                  <w:pPr>
                                    <w:snapToGrid w:val="0"/>
                                    <w:rPr>
                                      <w:rFonts w:ascii="Arial" w:hAnsi="Arial" w:cs="Arial"/>
                                    </w:rPr>
                                  </w:pPr>
                                </w:p>
                              </w:tc>
                            </w:tr>
                            <w:tr w:rsidR="00820BDF">
                              <w:tc>
                                <w:tcPr>
                                  <w:tcW w:w="3178" w:type="dxa"/>
                                  <w:tcBorders>
                                    <w:left w:val="single" w:sz="4" w:space="0" w:color="000000"/>
                                    <w:bottom w:val="single" w:sz="4" w:space="0" w:color="000000"/>
                                  </w:tcBorders>
                                </w:tcPr>
                                <w:p w:rsidR="00820BDF" w:rsidRDefault="00820BDF">
                                  <w:pPr>
                                    <w:snapToGrid w:val="0"/>
                                    <w:rPr>
                                      <w:rFonts w:ascii="Arial" w:hAnsi="Arial" w:cs="Arial"/>
                                    </w:rPr>
                                  </w:pPr>
                                </w:p>
                              </w:tc>
                              <w:tc>
                                <w:tcPr>
                                  <w:tcW w:w="3190" w:type="dxa"/>
                                  <w:tcBorders>
                                    <w:left w:val="single" w:sz="4" w:space="0" w:color="000000"/>
                                    <w:bottom w:val="single" w:sz="4" w:space="0" w:color="000000"/>
                                    <w:right w:val="single" w:sz="4" w:space="0" w:color="000000"/>
                                  </w:tcBorders>
                                </w:tcPr>
                                <w:p w:rsidR="00820BDF" w:rsidRDefault="00820BDF">
                                  <w:pPr>
                                    <w:snapToGrid w:val="0"/>
                                    <w:rPr>
                                      <w:rFonts w:ascii="Arial" w:hAnsi="Arial" w:cs="Arial"/>
                                    </w:rPr>
                                  </w:pPr>
                                </w:p>
                              </w:tc>
                            </w:tr>
                            <w:tr w:rsidR="00820BDF">
                              <w:tc>
                                <w:tcPr>
                                  <w:tcW w:w="3178" w:type="dxa"/>
                                  <w:tcBorders>
                                    <w:left w:val="single" w:sz="4" w:space="0" w:color="000000"/>
                                    <w:bottom w:val="single" w:sz="4" w:space="0" w:color="000000"/>
                                  </w:tcBorders>
                                </w:tcPr>
                                <w:p w:rsidR="00820BDF" w:rsidRDefault="00820BDF">
                                  <w:pPr>
                                    <w:snapToGrid w:val="0"/>
                                    <w:rPr>
                                      <w:rFonts w:ascii="Arial" w:hAnsi="Arial" w:cs="Arial"/>
                                    </w:rPr>
                                  </w:pPr>
                                </w:p>
                              </w:tc>
                              <w:tc>
                                <w:tcPr>
                                  <w:tcW w:w="3190" w:type="dxa"/>
                                  <w:tcBorders>
                                    <w:left w:val="single" w:sz="4" w:space="0" w:color="000000"/>
                                    <w:bottom w:val="single" w:sz="4" w:space="0" w:color="000000"/>
                                    <w:right w:val="single" w:sz="4" w:space="0" w:color="000000"/>
                                  </w:tcBorders>
                                </w:tcPr>
                                <w:p w:rsidR="00820BDF" w:rsidRDefault="00820BDF">
                                  <w:pPr>
                                    <w:snapToGrid w:val="0"/>
                                    <w:rPr>
                                      <w:rFonts w:ascii="Arial" w:hAnsi="Arial" w:cs="Arial"/>
                                    </w:rPr>
                                  </w:pPr>
                                </w:p>
                              </w:tc>
                            </w:tr>
                            <w:tr w:rsidR="00820BDF">
                              <w:tc>
                                <w:tcPr>
                                  <w:tcW w:w="3178" w:type="dxa"/>
                                  <w:tcBorders>
                                    <w:left w:val="single" w:sz="4" w:space="0" w:color="000000"/>
                                    <w:bottom w:val="single" w:sz="4" w:space="0" w:color="000000"/>
                                  </w:tcBorders>
                                </w:tcPr>
                                <w:p w:rsidR="00820BDF" w:rsidRDefault="00820BDF">
                                  <w:pPr>
                                    <w:snapToGrid w:val="0"/>
                                    <w:rPr>
                                      <w:rFonts w:ascii="Arial" w:hAnsi="Arial" w:cs="Arial"/>
                                    </w:rPr>
                                  </w:pPr>
                                </w:p>
                              </w:tc>
                              <w:tc>
                                <w:tcPr>
                                  <w:tcW w:w="3190" w:type="dxa"/>
                                  <w:tcBorders>
                                    <w:left w:val="single" w:sz="4" w:space="0" w:color="000000"/>
                                    <w:bottom w:val="single" w:sz="4" w:space="0" w:color="000000"/>
                                    <w:right w:val="single" w:sz="4" w:space="0" w:color="000000"/>
                                  </w:tcBorders>
                                </w:tcPr>
                                <w:p w:rsidR="00820BDF" w:rsidRDefault="00820BDF">
                                  <w:pPr>
                                    <w:snapToGrid w:val="0"/>
                                    <w:rPr>
                                      <w:rFonts w:ascii="Arial" w:hAnsi="Arial" w:cs="Arial"/>
                                    </w:rPr>
                                  </w:pPr>
                                </w:p>
                              </w:tc>
                            </w:tr>
                          </w:tbl>
                          <w:p w:rsidR="00000000" w:rsidRDefault="004F6B00"/>
                        </w:txbxContent>
                      </v:textbox>
                      <w10:anchorlock/>
                    </v:shape>
                  </w:pict>
                </mc:Fallback>
              </mc:AlternateContent>
            </w:r>
          </w:p>
        </w:tc>
      </w:tr>
      <w:tr w:rsidR="00820BDF">
        <w:tc>
          <w:tcPr>
            <w:tcW w:w="2628" w:type="dxa"/>
            <w:tcBorders>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Ausnahmefälle</w:t>
            </w:r>
          </w:p>
        </w:tc>
        <w:tc>
          <w:tcPr>
            <w:tcW w:w="6594" w:type="dxa"/>
            <w:tcBorders>
              <w:left w:val="single" w:sz="4" w:space="0" w:color="000000"/>
              <w:bottom w:val="single" w:sz="4" w:space="0" w:color="000000"/>
              <w:right w:val="single" w:sz="4" w:space="0" w:color="000000"/>
            </w:tcBorders>
          </w:tcPr>
          <w:p w:rsidR="00820BDF" w:rsidRDefault="00B634C4">
            <w:pPr>
              <w:snapToGrid w:val="0"/>
              <w:rPr>
                <w:rFonts w:ascii="Arial" w:hAnsi="Arial" w:cs="Arial"/>
                <w:color w:val="0000FF"/>
              </w:rPr>
            </w:pPr>
            <w:r>
              <w:rPr>
                <w:rFonts w:ascii="Arial" w:hAnsi="Arial" w:cs="Arial"/>
                <w:color w:val="0000FF"/>
              </w:rPr>
              <w:t>Später einfügen, Initial nur Normalverhalten</w:t>
            </w:r>
          </w:p>
        </w:tc>
      </w:tr>
      <w:tr w:rsidR="00820BDF">
        <w:tc>
          <w:tcPr>
            <w:tcW w:w="2628" w:type="dxa"/>
            <w:tcBorders>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Nachbedingungen</w:t>
            </w:r>
          </w:p>
        </w:tc>
        <w:tc>
          <w:tcPr>
            <w:tcW w:w="6594" w:type="dxa"/>
            <w:tcBorders>
              <w:left w:val="single" w:sz="4" w:space="0" w:color="000000"/>
              <w:bottom w:val="single" w:sz="4" w:space="0" w:color="000000"/>
              <w:right w:val="single" w:sz="4" w:space="0" w:color="000000"/>
            </w:tcBorders>
          </w:tcPr>
          <w:p w:rsidR="00820BDF" w:rsidRDefault="00820BDF">
            <w:pPr>
              <w:snapToGrid w:val="0"/>
              <w:rPr>
                <w:rFonts w:ascii="Arial" w:hAnsi="Arial" w:cs="Arial"/>
                <w:color w:val="0000FF"/>
              </w:rPr>
            </w:pPr>
          </w:p>
        </w:tc>
      </w:tr>
      <w:tr w:rsidR="00820BDF">
        <w:tc>
          <w:tcPr>
            <w:tcW w:w="2628" w:type="dxa"/>
            <w:tcBorders>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Zeitverhalten</w:t>
            </w:r>
          </w:p>
        </w:tc>
        <w:tc>
          <w:tcPr>
            <w:tcW w:w="6594" w:type="dxa"/>
            <w:tcBorders>
              <w:left w:val="single" w:sz="4" w:space="0" w:color="000000"/>
              <w:bottom w:val="single" w:sz="4" w:space="0" w:color="000000"/>
              <w:right w:val="single" w:sz="4" w:space="0" w:color="000000"/>
            </w:tcBorders>
          </w:tcPr>
          <w:p w:rsidR="00820BDF" w:rsidRDefault="00B634C4">
            <w:pPr>
              <w:snapToGrid w:val="0"/>
              <w:rPr>
                <w:rFonts w:ascii="Arial" w:hAnsi="Arial" w:cs="Arial"/>
                <w:color w:val="0000FF"/>
              </w:rPr>
            </w:pPr>
            <w:r>
              <w:rPr>
                <w:rFonts w:ascii="Arial" w:hAnsi="Arial" w:cs="Arial"/>
                <w:color w:val="0000FF"/>
              </w:rPr>
              <w:t>Wenn relevant</w:t>
            </w:r>
          </w:p>
        </w:tc>
      </w:tr>
      <w:tr w:rsidR="00820BDF">
        <w:tc>
          <w:tcPr>
            <w:tcW w:w="2628" w:type="dxa"/>
            <w:tcBorders>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Verfügbarkeit</w:t>
            </w:r>
          </w:p>
        </w:tc>
        <w:tc>
          <w:tcPr>
            <w:tcW w:w="6594" w:type="dxa"/>
            <w:tcBorders>
              <w:left w:val="single" w:sz="4" w:space="0" w:color="000000"/>
              <w:bottom w:val="single" w:sz="4" w:space="0" w:color="000000"/>
              <w:right w:val="single" w:sz="4" w:space="0" w:color="000000"/>
            </w:tcBorders>
          </w:tcPr>
          <w:p w:rsidR="00820BDF" w:rsidRDefault="00B634C4">
            <w:pPr>
              <w:snapToGrid w:val="0"/>
              <w:rPr>
                <w:rFonts w:ascii="Arial" w:hAnsi="Arial" w:cs="Arial"/>
                <w:color w:val="0000FF"/>
              </w:rPr>
            </w:pPr>
            <w:r>
              <w:rPr>
                <w:rFonts w:ascii="Arial" w:hAnsi="Arial" w:cs="Arial"/>
                <w:color w:val="0000FF"/>
              </w:rPr>
              <w:t>So etwas wie erwartete / notwendige MTBF o.ä.</w:t>
            </w:r>
          </w:p>
        </w:tc>
      </w:tr>
      <w:tr w:rsidR="00820BDF">
        <w:tc>
          <w:tcPr>
            <w:tcW w:w="2628" w:type="dxa"/>
            <w:tcBorders>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Fragen/Kommentare</w:t>
            </w:r>
          </w:p>
        </w:tc>
        <w:tc>
          <w:tcPr>
            <w:tcW w:w="6594" w:type="dxa"/>
            <w:tcBorders>
              <w:left w:val="single" w:sz="4" w:space="0" w:color="000000"/>
              <w:bottom w:val="single" w:sz="4" w:space="0" w:color="000000"/>
              <w:right w:val="single" w:sz="4" w:space="0" w:color="000000"/>
            </w:tcBorders>
          </w:tcPr>
          <w:p w:rsidR="00820BDF" w:rsidRDefault="00B634C4">
            <w:pPr>
              <w:snapToGrid w:val="0"/>
              <w:rPr>
                <w:rFonts w:ascii="Arial" w:hAnsi="Arial" w:cs="Arial"/>
                <w:color w:val="0000FF"/>
              </w:rPr>
            </w:pPr>
            <w:r>
              <w:rPr>
                <w:rFonts w:ascii="Arial" w:hAnsi="Arial" w:cs="Arial"/>
                <w:color w:val="0000FF"/>
              </w:rPr>
              <w:t>Als Merkzetten, Diskussionsgrundlage</w:t>
            </w:r>
          </w:p>
        </w:tc>
      </w:tr>
    </w:tbl>
    <w:p w:rsidR="00820BDF" w:rsidRDefault="00820BDF"/>
    <w:p w:rsidR="00820BDF" w:rsidRDefault="00B634C4">
      <w:pPr>
        <w:rPr>
          <w:rFonts w:ascii="Arial" w:hAnsi="Arial" w:cs="Arial"/>
          <w:color w:val="0000FF"/>
        </w:rPr>
      </w:pPr>
      <w:r>
        <w:rPr>
          <w:rFonts w:ascii="Arial" w:hAnsi="Arial" w:cs="Arial"/>
          <w:color w:val="0000FF"/>
        </w:rPr>
        <w:t>Kürzer als 2 Seiten</w:t>
      </w:r>
    </w:p>
    <w:p w:rsidR="00820BDF" w:rsidRDefault="00B634C4">
      <w:pPr>
        <w:rPr>
          <w:rFonts w:ascii="Arial" w:hAnsi="Arial" w:cs="Arial"/>
          <w:color w:val="0000FF"/>
        </w:rPr>
      </w:pPr>
      <w:r>
        <w:rPr>
          <w:rFonts w:ascii="Arial" w:hAnsi="Arial" w:cs="Arial"/>
          <w:color w:val="0000FF"/>
        </w:rPr>
        <w:t>Intention/Reaktion für Wave Level; Fish Level: Szenario mit technischen Details – nur wo benötigt!</w:t>
      </w:r>
    </w:p>
    <w:p w:rsidR="00820BDF" w:rsidRDefault="00820BDF">
      <w:pPr>
        <w:rPr>
          <w:rFonts w:ascii="Arial" w:hAnsi="Arial" w:cs="Arial"/>
        </w:rPr>
      </w:pPr>
    </w:p>
    <w:p w:rsidR="00820BDF" w:rsidRDefault="00B634C4">
      <w:pPr>
        <w:pStyle w:val="berschrift2"/>
      </w:pPr>
      <w:r>
        <w:t xml:space="preserve">Beschreibungsmuster für Klassen </w:t>
      </w:r>
    </w:p>
    <w:p w:rsidR="00820BDF" w:rsidRDefault="00B634C4">
      <w:pPr>
        <w:rPr>
          <w:rFonts w:ascii="Arial" w:hAnsi="Arial" w:cs="Arial"/>
        </w:rPr>
      </w:pPr>
      <w:r>
        <w:rPr>
          <w:rFonts w:ascii="Arial" w:hAnsi="Arial" w:cs="Arial"/>
        </w:rPr>
        <w:t xml:space="preserve">(Abstrakt; zu verfeinern wie unten beschrieben) </w:t>
      </w:r>
    </w:p>
    <w:p w:rsidR="00820BDF" w:rsidRDefault="00820BDF"/>
    <w:tbl>
      <w:tblPr>
        <w:tblW w:w="0" w:type="auto"/>
        <w:tblInd w:w="-5" w:type="dxa"/>
        <w:tblLayout w:type="fixed"/>
        <w:tblLook w:val="0000" w:firstRow="0" w:lastRow="0" w:firstColumn="0" w:lastColumn="0" w:noHBand="0" w:noVBand="0"/>
      </w:tblPr>
      <w:tblGrid>
        <w:gridCol w:w="2684"/>
        <w:gridCol w:w="6538"/>
      </w:tblGrid>
      <w:tr w:rsidR="00820BDF">
        <w:tc>
          <w:tcPr>
            <w:tcW w:w="2684" w:type="dxa"/>
            <w:tcBorders>
              <w:top w:val="single" w:sz="4" w:space="0" w:color="000000"/>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Name</w:t>
            </w:r>
          </w:p>
        </w:tc>
        <w:tc>
          <w:tcPr>
            <w:tcW w:w="6538" w:type="dxa"/>
            <w:tcBorders>
              <w:top w:val="single" w:sz="4" w:space="0" w:color="000000"/>
              <w:left w:val="single" w:sz="4" w:space="0" w:color="000000"/>
              <w:bottom w:val="single" w:sz="4" w:space="0" w:color="000000"/>
              <w:right w:val="single" w:sz="4" w:space="0" w:color="000000"/>
            </w:tcBorders>
          </w:tcPr>
          <w:p w:rsidR="00820BDF" w:rsidRDefault="00B634C4">
            <w:pPr>
              <w:snapToGrid w:val="0"/>
              <w:rPr>
                <w:rFonts w:ascii="Arial" w:hAnsi="Arial" w:cs="Arial"/>
                <w:color w:val="0000FF"/>
              </w:rPr>
            </w:pPr>
            <w:r>
              <w:rPr>
                <w:rFonts w:ascii="Arial" w:hAnsi="Arial" w:cs="Arial"/>
                <w:color w:val="0000FF"/>
              </w:rPr>
              <w:t>aussagekräftig</w:t>
            </w:r>
          </w:p>
        </w:tc>
      </w:tr>
      <w:tr w:rsidR="00820BDF">
        <w:tc>
          <w:tcPr>
            <w:tcW w:w="2684" w:type="dxa"/>
            <w:tcBorders>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Definition</w:t>
            </w:r>
          </w:p>
        </w:tc>
        <w:tc>
          <w:tcPr>
            <w:tcW w:w="6538" w:type="dxa"/>
            <w:tcBorders>
              <w:left w:val="single" w:sz="4" w:space="0" w:color="000000"/>
              <w:bottom w:val="single" w:sz="4" w:space="0" w:color="000000"/>
              <w:right w:val="single" w:sz="4" w:space="0" w:color="000000"/>
            </w:tcBorders>
          </w:tcPr>
          <w:p w:rsidR="00820BDF" w:rsidRDefault="00820BDF">
            <w:pPr>
              <w:snapToGrid w:val="0"/>
              <w:rPr>
                <w:rFonts w:ascii="Arial" w:hAnsi="Arial" w:cs="Arial"/>
                <w:color w:val="0000FF"/>
              </w:rPr>
            </w:pPr>
          </w:p>
        </w:tc>
      </w:tr>
      <w:tr w:rsidR="00820BDF">
        <w:tc>
          <w:tcPr>
            <w:tcW w:w="2684" w:type="dxa"/>
            <w:tcBorders>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Zusatzinformation</w:t>
            </w:r>
          </w:p>
        </w:tc>
        <w:tc>
          <w:tcPr>
            <w:tcW w:w="6538" w:type="dxa"/>
            <w:tcBorders>
              <w:left w:val="single" w:sz="4" w:space="0" w:color="000000"/>
              <w:bottom w:val="single" w:sz="4" w:space="0" w:color="000000"/>
              <w:right w:val="single" w:sz="4" w:space="0" w:color="000000"/>
            </w:tcBorders>
          </w:tcPr>
          <w:p w:rsidR="00820BDF" w:rsidRDefault="00B634C4">
            <w:pPr>
              <w:snapToGrid w:val="0"/>
              <w:rPr>
                <w:rFonts w:ascii="Arial" w:hAnsi="Arial" w:cs="Arial"/>
                <w:color w:val="0000FF"/>
              </w:rPr>
            </w:pPr>
            <w:r>
              <w:rPr>
                <w:rFonts w:ascii="Arial" w:hAnsi="Arial" w:cs="Arial"/>
                <w:color w:val="0000FF"/>
              </w:rPr>
              <w:t>(tagged values)</w:t>
            </w:r>
          </w:p>
        </w:tc>
      </w:tr>
      <w:tr w:rsidR="00820BDF">
        <w:tc>
          <w:tcPr>
            <w:tcW w:w="2684" w:type="dxa"/>
            <w:tcBorders>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Attribute</w:t>
            </w:r>
          </w:p>
        </w:tc>
        <w:tc>
          <w:tcPr>
            <w:tcW w:w="6538" w:type="dxa"/>
            <w:tcBorders>
              <w:left w:val="single" w:sz="4" w:space="0" w:color="000000"/>
              <w:bottom w:val="single" w:sz="4" w:space="0" w:color="000000"/>
              <w:right w:val="single" w:sz="4" w:space="0" w:color="000000"/>
            </w:tcBorders>
          </w:tcPr>
          <w:p w:rsidR="00820BDF" w:rsidRDefault="00B634C4">
            <w:pPr>
              <w:snapToGrid w:val="0"/>
              <w:rPr>
                <w:rFonts w:ascii="Arial" w:hAnsi="Arial" w:cs="Arial"/>
                <w:color w:val="0000FF"/>
              </w:rPr>
            </w:pPr>
            <w:r>
              <w:rPr>
                <w:rFonts w:ascii="Arial" w:hAnsi="Arial" w:cs="Arial"/>
                <w:color w:val="0000FF"/>
              </w:rPr>
              <w:t>Sofern schon bekannt</w:t>
            </w:r>
          </w:p>
        </w:tc>
      </w:tr>
      <w:tr w:rsidR="00820BDF">
        <w:tc>
          <w:tcPr>
            <w:tcW w:w="2684" w:type="dxa"/>
            <w:tcBorders>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Fragen/Bemerkungen</w:t>
            </w:r>
          </w:p>
        </w:tc>
        <w:tc>
          <w:tcPr>
            <w:tcW w:w="6538" w:type="dxa"/>
            <w:tcBorders>
              <w:left w:val="single" w:sz="4" w:space="0" w:color="000000"/>
              <w:bottom w:val="single" w:sz="4" w:space="0" w:color="000000"/>
              <w:right w:val="single" w:sz="4" w:space="0" w:color="000000"/>
            </w:tcBorders>
          </w:tcPr>
          <w:p w:rsidR="00820BDF" w:rsidRDefault="00820BDF">
            <w:pPr>
              <w:snapToGrid w:val="0"/>
              <w:rPr>
                <w:rFonts w:ascii="Arial" w:hAnsi="Arial" w:cs="Arial"/>
              </w:rPr>
            </w:pPr>
          </w:p>
        </w:tc>
      </w:tr>
    </w:tbl>
    <w:p w:rsidR="00820BDF" w:rsidRDefault="00820BDF"/>
    <w:p w:rsidR="00820BDF" w:rsidRDefault="00B634C4">
      <w:pPr>
        <w:pStyle w:val="berschrift2"/>
      </w:pPr>
      <w:r>
        <w:t>Beschreibungsmuster für Anforderungen und Randbedingungen</w:t>
      </w:r>
    </w:p>
    <w:p w:rsidR="00820BDF" w:rsidRDefault="00820BDF"/>
    <w:tbl>
      <w:tblPr>
        <w:tblW w:w="0" w:type="auto"/>
        <w:tblInd w:w="-5" w:type="dxa"/>
        <w:tblLayout w:type="fixed"/>
        <w:tblLook w:val="0000" w:firstRow="0" w:lastRow="0" w:firstColumn="0" w:lastColumn="0" w:noHBand="0" w:noVBand="0"/>
      </w:tblPr>
      <w:tblGrid>
        <w:gridCol w:w="2628"/>
        <w:gridCol w:w="6594"/>
      </w:tblGrid>
      <w:tr w:rsidR="00820BDF">
        <w:tc>
          <w:tcPr>
            <w:tcW w:w="2628" w:type="dxa"/>
            <w:tcBorders>
              <w:top w:val="single" w:sz="4" w:space="0" w:color="000000"/>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Beschreibung</w:t>
            </w:r>
          </w:p>
        </w:tc>
        <w:tc>
          <w:tcPr>
            <w:tcW w:w="6594" w:type="dxa"/>
            <w:tcBorders>
              <w:top w:val="single" w:sz="4" w:space="0" w:color="000000"/>
              <w:left w:val="single" w:sz="4" w:space="0" w:color="000000"/>
              <w:bottom w:val="single" w:sz="4" w:space="0" w:color="000000"/>
              <w:right w:val="single" w:sz="4" w:space="0" w:color="000000"/>
            </w:tcBorders>
          </w:tcPr>
          <w:p w:rsidR="00820BDF" w:rsidRDefault="00B634C4">
            <w:pPr>
              <w:snapToGrid w:val="0"/>
              <w:rPr>
                <w:rFonts w:ascii="Arial" w:hAnsi="Arial" w:cs="Arial"/>
                <w:color w:val="0000FF"/>
              </w:rPr>
            </w:pPr>
            <w:r>
              <w:rPr>
                <w:rFonts w:ascii="Arial" w:hAnsi="Arial" w:cs="Arial"/>
                <w:color w:val="0000FF"/>
              </w:rPr>
              <w:t>Umgangssprachliche Formulierung</w:t>
            </w:r>
          </w:p>
        </w:tc>
      </w:tr>
      <w:tr w:rsidR="00820BDF">
        <w:tc>
          <w:tcPr>
            <w:tcW w:w="2628" w:type="dxa"/>
            <w:tcBorders>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Quelle</w:t>
            </w:r>
          </w:p>
        </w:tc>
        <w:tc>
          <w:tcPr>
            <w:tcW w:w="6594" w:type="dxa"/>
            <w:tcBorders>
              <w:left w:val="single" w:sz="4" w:space="0" w:color="000000"/>
              <w:bottom w:val="single" w:sz="4" w:space="0" w:color="000000"/>
              <w:right w:val="single" w:sz="4" w:space="0" w:color="000000"/>
            </w:tcBorders>
          </w:tcPr>
          <w:p w:rsidR="00820BDF" w:rsidRDefault="00B634C4">
            <w:pPr>
              <w:snapToGrid w:val="0"/>
              <w:rPr>
                <w:rFonts w:ascii="Arial" w:hAnsi="Arial" w:cs="Arial"/>
                <w:color w:val="0000FF"/>
              </w:rPr>
            </w:pPr>
            <w:r>
              <w:rPr>
                <w:rFonts w:ascii="Arial" w:hAnsi="Arial" w:cs="Arial"/>
                <w:color w:val="0000FF"/>
              </w:rPr>
              <w:t>Wer hat die Anforderung erstellt, auf wen geht sie zurück?</w:t>
            </w:r>
          </w:p>
        </w:tc>
      </w:tr>
      <w:tr w:rsidR="00820BDF">
        <w:tc>
          <w:tcPr>
            <w:tcW w:w="2628" w:type="dxa"/>
            <w:tcBorders>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Begründung</w:t>
            </w:r>
          </w:p>
        </w:tc>
        <w:tc>
          <w:tcPr>
            <w:tcW w:w="6594" w:type="dxa"/>
            <w:tcBorders>
              <w:left w:val="single" w:sz="4" w:space="0" w:color="000000"/>
              <w:bottom w:val="single" w:sz="4" w:space="0" w:color="000000"/>
              <w:right w:val="single" w:sz="4" w:space="0" w:color="000000"/>
            </w:tcBorders>
          </w:tcPr>
          <w:p w:rsidR="00820BDF" w:rsidRDefault="00B634C4">
            <w:pPr>
              <w:snapToGrid w:val="0"/>
              <w:rPr>
                <w:rFonts w:ascii="Arial" w:hAnsi="Arial" w:cs="Arial"/>
                <w:color w:val="0000FF"/>
              </w:rPr>
            </w:pPr>
            <w:r>
              <w:rPr>
                <w:rFonts w:ascii="Arial" w:hAnsi="Arial" w:cs="Arial"/>
                <w:color w:val="0000FF"/>
              </w:rPr>
              <w:t>Warum ist diese Anforderung sinnvoll</w:t>
            </w:r>
          </w:p>
        </w:tc>
      </w:tr>
      <w:tr w:rsidR="00820BDF">
        <w:tc>
          <w:tcPr>
            <w:tcW w:w="2628" w:type="dxa"/>
            <w:tcBorders>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Abhängigkeiten</w:t>
            </w:r>
          </w:p>
        </w:tc>
        <w:tc>
          <w:tcPr>
            <w:tcW w:w="6594" w:type="dxa"/>
            <w:tcBorders>
              <w:left w:val="single" w:sz="4" w:space="0" w:color="000000"/>
              <w:bottom w:val="single" w:sz="4" w:space="0" w:color="000000"/>
              <w:right w:val="single" w:sz="4" w:space="0" w:color="000000"/>
            </w:tcBorders>
          </w:tcPr>
          <w:p w:rsidR="00820BDF" w:rsidRDefault="00B634C4">
            <w:pPr>
              <w:snapToGrid w:val="0"/>
              <w:rPr>
                <w:rFonts w:ascii="Arial" w:hAnsi="Arial" w:cs="Arial"/>
                <w:color w:val="0000FF"/>
              </w:rPr>
            </w:pPr>
            <w:r>
              <w:rPr>
                <w:rFonts w:ascii="Arial" w:hAnsi="Arial" w:cs="Arial"/>
                <w:color w:val="0000FF"/>
              </w:rPr>
              <w:t>Verweis auf andere Anforderungen, Randbedingungen (übergeordnet oder Wechselwirkung)</w:t>
            </w:r>
          </w:p>
        </w:tc>
      </w:tr>
    </w:tbl>
    <w:p w:rsidR="00820BDF" w:rsidRDefault="00820BDF"/>
    <w:p w:rsidR="00820BDF" w:rsidRDefault="00B634C4">
      <w:pPr>
        <w:pStyle w:val="berschrift2"/>
      </w:pPr>
      <w:r>
        <w:t>Beschreibungsmuster für Knoten (Deployment)</w:t>
      </w:r>
    </w:p>
    <w:p w:rsidR="00820BDF" w:rsidRDefault="00820BDF"/>
    <w:tbl>
      <w:tblPr>
        <w:tblW w:w="0" w:type="auto"/>
        <w:tblInd w:w="-5" w:type="dxa"/>
        <w:tblLayout w:type="fixed"/>
        <w:tblLook w:val="0000" w:firstRow="0" w:lastRow="0" w:firstColumn="0" w:lastColumn="0" w:noHBand="0" w:noVBand="0"/>
      </w:tblPr>
      <w:tblGrid>
        <w:gridCol w:w="2643"/>
        <w:gridCol w:w="6579"/>
      </w:tblGrid>
      <w:tr w:rsidR="00820BDF">
        <w:tc>
          <w:tcPr>
            <w:tcW w:w="2643" w:type="dxa"/>
            <w:tcBorders>
              <w:top w:val="single" w:sz="4" w:space="0" w:color="000000"/>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Name</w:t>
            </w:r>
          </w:p>
        </w:tc>
        <w:tc>
          <w:tcPr>
            <w:tcW w:w="6579" w:type="dxa"/>
            <w:tcBorders>
              <w:top w:val="single" w:sz="4" w:space="0" w:color="000000"/>
              <w:left w:val="single" w:sz="4" w:space="0" w:color="000000"/>
              <w:bottom w:val="single" w:sz="4" w:space="0" w:color="000000"/>
              <w:right w:val="single" w:sz="4" w:space="0" w:color="000000"/>
            </w:tcBorders>
          </w:tcPr>
          <w:p w:rsidR="00820BDF" w:rsidRDefault="00B634C4">
            <w:pPr>
              <w:snapToGrid w:val="0"/>
              <w:rPr>
                <w:rFonts w:ascii="Arial" w:hAnsi="Arial" w:cs="Arial"/>
                <w:color w:val="0000FF"/>
              </w:rPr>
            </w:pPr>
            <w:r>
              <w:rPr>
                <w:rFonts w:ascii="Arial" w:hAnsi="Arial" w:cs="Arial"/>
                <w:color w:val="0000FF"/>
              </w:rPr>
              <w:t>aussagekräftig</w:t>
            </w:r>
          </w:p>
        </w:tc>
      </w:tr>
      <w:tr w:rsidR="00820BDF">
        <w:tc>
          <w:tcPr>
            <w:tcW w:w="2643" w:type="dxa"/>
            <w:tcBorders>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Verantwortung</w:t>
            </w:r>
          </w:p>
        </w:tc>
        <w:tc>
          <w:tcPr>
            <w:tcW w:w="6579" w:type="dxa"/>
            <w:tcBorders>
              <w:left w:val="single" w:sz="4" w:space="0" w:color="000000"/>
              <w:bottom w:val="single" w:sz="4" w:space="0" w:color="000000"/>
              <w:right w:val="single" w:sz="4" w:space="0" w:color="000000"/>
            </w:tcBorders>
          </w:tcPr>
          <w:p w:rsidR="00820BDF" w:rsidRDefault="00B634C4">
            <w:pPr>
              <w:snapToGrid w:val="0"/>
              <w:rPr>
                <w:rFonts w:ascii="Arial" w:hAnsi="Arial" w:cs="Arial"/>
                <w:color w:val="0000FF"/>
              </w:rPr>
            </w:pPr>
            <w:r>
              <w:rPr>
                <w:rFonts w:ascii="Arial" w:hAnsi="Arial" w:cs="Arial"/>
                <w:color w:val="0000FF"/>
              </w:rPr>
              <w:t>Rolle des Knotens im Gesamtsystem (ev. Verweis auf HW/SW Zuordnung – wenn bekannt)</w:t>
            </w:r>
          </w:p>
        </w:tc>
      </w:tr>
      <w:tr w:rsidR="00820BDF">
        <w:tc>
          <w:tcPr>
            <w:tcW w:w="2643" w:type="dxa"/>
            <w:tcBorders>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Funktionale Anforderung</w:t>
            </w:r>
          </w:p>
        </w:tc>
        <w:tc>
          <w:tcPr>
            <w:tcW w:w="6579" w:type="dxa"/>
            <w:tcBorders>
              <w:left w:val="single" w:sz="4" w:space="0" w:color="000000"/>
              <w:bottom w:val="single" w:sz="4" w:space="0" w:color="000000"/>
              <w:right w:val="single" w:sz="4" w:space="0" w:color="000000"/>
            </w:tcBorders>
          </w:tcPr>
          <w:p w:rsidR="00820BDF" w:rsidRDefault="00B634C4">
            <w:pPr>
              <w:snapToGrid w:val="0"/>
              <w:rPr>
                <w:rFonts w:ascii="Arial" w:hAnsi="Arial" w:cs="Arial"/>
                <w:color w:val="0000FF"/>
              </w:rPr>
            </w:pPr>
            <w:r>
              <w:rPr>
                <w:rFonts w:ascii="Arial" w:hAnsi="Arial" w:cs="Arial"/>
                <w:color w:val="0000FF"/>
              </w:rPr>
              <w:t>Prozesse, Daten, Subsysteme eventuell Verweis auf HW/SW Matrix</w:t>
            </w:r>
          </w:p>
        </w:tc>
      </w:tr>
      <w:tr w:rsidR="00820BDF">
        <w:tc>
          <w:tcPr>
            <w:tcW w:w="2643" w:type="dxa"/>
            <w:tcBorders>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Designbegründung</w:t>
            </w:r>
          </w:p>
        </w:tc>
        <w:tc>
          <w:tcPr>
            <w:tcW w:w="6579" w:type="dxa"/>
            <w:tcBorders>
              <w:left w:val="single" w:sz="4" w:space="0" w:color="000000"/>
              <w:bottom w:val="single" w:sz="4" w:space="0" w:color="000000"/>
              <w:right w:val="single" w:sz="4" w:space="0" w:color="000000"/>
            </w:tcBorders>
          </w:tcPr>
          <w:p w:rsidR="00820BDF" w:rsidRDefault="00B634C4">
            <w:pPr>
              <w:snapToGrid w:val="0"/>
              <w:rPr>
                <w:rFonts w:ascii="Arial" w:hAnsi="Arial" w:cs="Arial"/>
                <w:color w:val="0000FF"/>
              </w:rPr>
            </w:pPr>
            <w:r>
              <w:rPr>
                <w:rFonts w:ascii="Arial" w:hAnsi="Arial" w:cs="Arial"/>
                <w:color w:val="0000FF"/>
              </w:rPr>
              <w:t>Warum diese Knotenart? Alternativen?</w:t>
            </w:r>
          </w:p>
        </w:tc>
      </w:tr>
      <w:tr w:rsidR="00820BDF">
        <w:tc>
          <w:tcPr>
            <w:tcW w:w="2643" w:type="dxa"/>
            <w:tcBorders>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Designrechtfertigung</w:t>
            </w:r>
          </w:p>
        </w:tc>
        <w:tc>
          <w:tcPr>
            <w:tcW w:w="6579" w:type="dxa"/>
            <w:tcBorders>
              <w:left w:val="single" w:sz="4" w:space="0" w:color="000000"/>
              <w:bottom w:val="single" w:sz="4" w:space="0" w:color="000000"/>
              <w:right w:val="single" w:sz="4" w:space="0" w:color="000000"/>
            </w:tcBorders>
          </w:tcPr>
          <w:p w:rsidR="00820BDF" w:rsidRDefault="00B634C4">
            <w:pPr>
              <w:snapToGrid w:val="0"/>
              <w:rPr>
                <w:rFonts w:ascii="Arial" w:hAnsi="Arial" w:cs="Arial"/>
                <w:color w:val="0000FF"/>
              </w:rPr>
            </w:pPr>
            <w:r>
              <w:rPr>
                <w:rFonts w:ascii="Arial" w:hAnsi="Arial" w:cs="Arial"/>
                <w:color w:val="0000FF"/>
              </w:rPr>
              <w:t>Warum leistet der Knoten seine Aufgaben?</w:t>
            </w:r>
          </w:p>
        </w:tc>
      </w:tr>
      <w:tr w:rsidR="00820BDF">
        <w:tc>
          <w:tcPr>
            <w:tcW w:w="2643" w:type="dxa"/>
            <w:tcBorders>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Nicht-funktionale Anforderungen</w:t>
            </w:r>
          </w:p>
        </w:tc>
        <w:tc>
          <w:tcPr>
            <w:tcW w:w="6579" w:type="dxa"/>
            <w:tcBorders>
              <w:left w:val="single" w:sz="4" w:space="0" w:color="000000"/>
              <w:bottom w:val="single" w:sz="4" w:space="0" w:color="000000"/>
              <w:right w:val="single" w:sz="4" w:space="0" w:color="000000"/>
            </w:tcBorders>
          </w:tcPr>
          <w:p w:rsidR="00820BDF" w:rsidRDefault="00B634C4">
            <w:pPr>
              <w:snapToGrid w:val="0"/>
              <w:rPr>
                <w:rFonts w:ascii="Arial" w:hAnsi="Arial" w:cs="Arial"/>
                <w:color w:val="0000FF"/>
              </w:rPr>
            </w:pPr>
            <w:r>
              <w:rPr>
                <w:rFonts w:ascii="Arial" w:hAnsi="Arial" w:cs="Arial"/>
                <w:color w:val="0000FF"/>
              </w:rPr>
              <w:t>QA Anforderungen und Randbedingungen die diesem Knoten zugeordnet sind (über Id der Anforderung)</w:t>
            </w:r>
          </w:p>
        </w:tc>
      </w:tr>
    </w:tbl>
    <w:p w:rsidR="00820BDF" w:rsidRDefault="00820BDF"/>
    <w:p w:rsidR="00820BDF" w:rsidRDefault="00B634C4">
      <w:r>
        <w:t>Ergänzung: HW/SW Zuordnungsmatrix (s.u.)</w:t>
      </w:r>
    </w:p>
    <w:p w:rsidR="00820BDF" w:rsidRDefault="00B634C4">
      <w:pPr>
        <w:pStyle w:val="berschrift2"/>
      </w:pPr>
      <w:r>
        <w:t>Beschreibungsmuster für Verbindungsspezifikationen</w:t>
      </w:r>
    </w:p>
    <w:p w:rsidR="00820BDF" w:rsidRDefault="00820BDF"/>
    <w:tbl>
      <w:tblPr>
        <w:tblW w:w="0" w:type="auto"/>
        <w:tblInd w:w="-5" w:type="dxa"/>
        <w:tblLayout w:type="fixed"/>
        <w:tblLook w:val="0000" w:firstRow="0" w:lastRow="0" w:firstColumn="0" w:lastColumn="0" w:noHBand="0" w:noVBand="0"/>
      </w:tblPr>
      <w:tblGrid>
        <w:gridCol w:w="2643"/>
        <w:gridCol w:w="6594"/>
      </w:tblGrid>
      <w:tr w:rsidR="00820BDF">
        <w:tc>
          <w:tcPr>
            <w:tcW w:w="2643" w:type="dxa"/>
            <w:tcBorders>
              <w:top w:val="single" w:sz="4" w:space="0" w:color="000000"/>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Name</w:t>
            </w:r>
          </w:p>
        </w:tc>
        <w:tc>
          <w:tcPr>
            <w:tcW w:w="6594" w:type="dxa"/>
            <w:tcBorders>
              <w:top w:val="single" w:sz="4" w:space="0" w:color="000000"/>
              <w:left w:val="single" w:sz="4" w:space="0" w:color="000000"/>
              <w:bottom w:val="single" w:sz="4" w:space="0" w:color="000000"/>
              <w:right w:val="single" w:sz="4" w:space="0" w:color="000000"/>
            </w:tcBorders>
          </w:tcPr>
          <w:p w:rsidR="00820BDF" w:rsidRDefault="00B634C4">
            <w:pPr>
              <w:snapToGrid w:val="0"/>
              <w:rPr>
                <w:rFonts w:ascii="Arial" w:hAnsi="Arial" w:cs="Arial"/>
                <w:color w:val="0000FF"/>
              </w:rPr>
            </w:pPr>
            <w:r>
              <w:rPr>
                <w:rFonts w:ascii="Arial" w:hAnsi="Arial" w:cs="Arial"/>
                <w:color w:val="0000FF"/>
              </w:rPr>
              <w:t>aussagekräftig</w:t>
            </w:r>
          </w:p>
        </w:tc>
      </w:tr>
      <w:tr w:rsidR="00820BDF">
        <w:tc>
          <w:tcPr>
            <w:tcW w:w="2643" w:type="dxa"/>
            <w:tcBorders>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Charakteristika</w:t>
            </w:r>
          </w:p>
        </w:tc>
        <w:tc>
          <w:tcPr>
            <w:tcW w:w="6594" w:type="dxa"/>
            <w:tcBorders>
              <w:left w:val="single" w:sz="4" w:space="0" w:color="000000"/>
              <w:bottom w:val="single" w:sz="4" w:space="0" w:color="000000"/>
              <w:right w:val="single" w:sz="4" w:space="0" w:color="000000"/>
            </w:tcBorders>
          </w:tcPr>
          <w:p w:rsidR="00820BDF" w:rsidRDefault="00B634C4">
            <w:pPr>
              <w:snapToGrid w:val="0"/>
              <w:rPr>
                <w:rFonts w:ascii="Arial" w:hAnsi="Arial" w:cs="Arial"/>
                <w:color w:val="0000FF"/>
              </w:rPr>
            </w:pPr>
            <w:r>
              <w:rPr>
                <w:rFonts w:ascii="Arial" w:hAnsi="Arial" w:cs="Arial"/>
                <w:color w:val="0000FF"/>
              </w:rPr>
              <w:t>Kenngrößen und Einschränkungen</w:t>
            </w:r>
          </w:p>
        </w:tc>
      </w:tr>
      <w:tr w:rsidR="00820BDF">
        <w:tc>
          <w:tcPr>
            <w:tcW w:w="2643" w:type="dxa"/>
            <w:tcBorders>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Funktionale Anforderungen</w:t>
            </w:r>
          </w:p>
        </w:tc>
        <w:tc>
          <w:tcPr>
            <w:tcW w:w="6594" w:type="dxa"/>
            <w:tcBorders>
              <w:left w:val="single" w:sz="4" w:space="0" w:color="000000"/>
              <w:bottom w:val="single" w:sz="4" w:space="0" w:color="000000"/>
              <w:right w:val="single" w:sz="4" w:space="0" w:color="000000"/>
            </w:tcBorders>
          </w:tcPr>
          <w:p w:rsidR="00820BDF" w:rsidRDefault="00B634C4">
            <w:pPr>
              <w:snapToGrid w:val="0"/>
              <w:rPr>
                <w:rFonts w:ascii="Arial" w:hAnsi="Arial" w:cs="Arial"/>
                <w:color w:val="0000FF"/>
              </w:rPr>
            </w:pPr>
            <w:r>
              <w:rPr>
                <w:rFonts w:ascii="Arial" w:hAnsi="Arial" w:cs="Arial"/>
                <w:color w:val="0000FF"/>
              </w:rPr>
              <w:t>Zuordnung zu Requirements die die Information betreffen, die über diese Schnittstelle gehen</w:t>
            </w:r>
          </w:p>
        </w:tc>
      </w:tr>
      <w:tr w:rsidR="00820BDF">
        <w:tc>
          <w:tcPr>
            <w:tcW w:w="2643" w:type="dxa"/>
            <w:tcBorders>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Designbegründung</w:t>
            </w:r>
          </w:p>
        </w:tc>
        <w:tc>
          <w:tcPr>
            <w:tcW w:w="6594" w:type="dxa"/>
            <w:tcBorders>
              <w:left w:val="single" w:sz="4" w:space="0" w:color="000000"/>
              <w:bottom w:val="single" w:sz="4" w:space="0" w:color="000000"/>
              <w:right w:val="single" w:sz="4" w:space="0" w:color="000000"/>
            </w:tcBorders>
          </w:tcPr>
          <w:p w:rsidR="00820BDF" w:rsidRDefault="00B634C4">
            <w:pPr>
              <w:snapToGrid w:val="0"/>
              <w:rPr>
                <w:rFonts w:ascii="Arial" w:hAnsi="Arial" w:cs="Arial"/>
                <w:color w:val="0000FF"/>
              </w:rPr>
            </w:pPr>
            <w:r>
              <w:rPr>
                <w:rFonts w:ascii="Arial" w:hAnsi="Arial" w:cs="Arial"/>
                <w:color w:val="0000FF"/>
              </w:rPr>
              <w:t>Warum diese Verbindungsart? Welche Alternativen</w:t>
            </w:r>
          </w:p>
        </w:tc>
      </w:tr>
      <w:tr w:rsidR="00820BDF">
        <w:tc>
          <w:tcPr>
            <w:tcW w:w="2643" w:type="dxa"/>
            <w:tcBorders>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Designrechtfertigung</w:t>
            </w:r>
          </w:p>
        </w:tc>
        <w:tc>
          <w:tcPr>
            <w:tcW w:w="6594" w:type="dxa"/>
            <w:tcBorders>
              <w:left w:val="single" w:sz="4" w:space="0" w:color="000000"/>
              <w:bottom w:val="single" w:sz="4" w:space="0" w:color="000000"/>
              <w:right w:val="single" w:sz="4" w:space="0" w:color="000000"/>
            </w:tcBorders>
          </w:tcPr>
          <w:p w:rsidR="00820BDF" w:rsidRDefault="00B634C4">
            <w:pPr>
              <w:snapToGrid w:val="0"/>
              <w:rPr>
                <w:rFonts w:ascii="Arial" w:hAnsi="Arial" w:cs="Arial"/>
                <w:color w:val="0000FF"/>
              </w:rPr>
            </w:pPr>
            <w:r>
              <w:rPr>
                <w:rFonts w:ascii="Arial" w:hAnsi="Arial" w:cs="Arial"/>
                <w:color w:val="0000FF"/>
              </w:rPr>
              <w:t>Warum leistet diese Verbindung die geforderten Aufgaben?</w:t>
            </w:r>
          </w:p>
        </w:tc>
      </w:tr>
      <w:tr w:rsidR="00820BDF">
        <w:tc>
          <w:tcPr>
            <w:tcW w:w="2643" w:type="dxa"/>
            <w:tcBorders>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Nicht-funktionale Anforderungen</w:t>
            </w:r>
          </w:p>
        </w:tc>
        <w:tc>
          <w:tcPr>
            <w:tcW w:w="6594" w:type="dxa"/>
            <w:tcBorders>
              <w:left w:val="single" w:sz="4" w:space="0" w:color="000000"/>
              <w:bottom w:val="single" w:sz="4" w:space="0" w:color="000000"/>
              <w:right w:val="single" w:sz="4" w:space="0" w:color="000000"/>
            </w:tcBorders>
          </w:tcPr>
          <w:p w:rsidR="00820BDF" w:rsidRDefault="00B634C4">
            <w:pPr>
              <w:snapToGrid w:val="0"/>
              <w:rPr>
                <w:rFonts w:ascii="Arial" w:hAnsi="Arial" w:cs="Arial"/>
                <w:color w:val="0000FF"/>
              </w:rPr>
            </w:pPr>
            <w:r>
              <w:rPr>
                <w:rFonts w:ascii="Arial" w:hAnsi="Arial" w:cs="Arial"/>
                <w:color w:val="0000FF"/>
              </w:rPr>
              <w:t>QA Anforderungen und Randbedingungen die dieser Verbindung zugeordnet sind (über Id der Anforderung)</w:t>
            </w:r>
          </w:p>
        </w:tc>
      </w:tr>
    </w:tbl>
    <w:p w:rsidR="00820BDF" w:rsidRDefault="00820BDF"/>
    <w:p w:rsidR="00820BDF" w:rsidRDefault="00B634C4">
      <w:pPr>
        <w:pStyle w:val="berschrift2"/>
      </w:pPr>
      <w:r>
        <w:t>Beschreibungsmuster für Subsystemspezifikationen</w:t>
      </w:r>
    </w:p>
    <w:p w:rsidR="00820BDF" w:rsidRDefault="00820BDF"/>
    <w:tbl>
      <w:tblPr>
        <w:tblW w:w="0" w:type="auto"/>
        <w:tblInd w:w="-5" w:type="dxa"/>
        <w:tblLayout w:type="fixed"/>
        <w:tblLook w:val="0000" w:firstRow="0" w:lastRow="0" w:firstColumn="0" w:lastColumn="0" w:noHBand="0" w:noVBand="0"/>
      </w:tblPr>
      <w:tblGrid>
        <w:gridCol w:w="2643"/>
        <w:gridCol w:w="6594"/>
      </w:tblGrid>
      <w:tr w:rsidR="00820BDF">
        <w:tc>
          <w:tcPr>
            <w:tcW w:w="2643" w:type="dxa"/>
            <w:tcBorders>
              <w:top w:val="single" w:sz="4" w:space="0" w:color="000000"/>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Name</w:t>
            </w:r>
          </w:p>
        </w:tc>
        <w:tc>
          <w:tcPr>
            <w:tcW w:w="6594" w:type="dxa"/>
            <w:tcBorders>
              <w:top w:val="single" w:sz="4" w:space="0" w:color="000000"/>
              <w:left w:val="single" w:sz="4" w:space="0" w:color="000000"/>
              <w:bottom w:val="single" w:sz="4" w:space="0" w:color="000000"/>
              <w:right w:val="single" w:sz="4" w:space="0" w:color="000000"/>
            </w:tcBorders>
          </w:tcPr>
          <w:p w:rsidR="00820BDF" w:rsidRDefault="00B634C4">
            <w:pPr>
              <w:snapToGrid w:val="0"/>
              <w:rPr>
                <w:rFonts w:ascii="Arial" w:hAnsi="Arial" w:cs="Arial"/>
                <w:color w:val="0000FF"/>
              </w:rPr>
            </w:pPr>
            <w:r>
              <w:rPr>
                <w:rFonts w:ascii="Arial" w:hAnsi="Arial" w:cs="Arial"/>
                <w:color w:val="0000FF"/>
              </w:rPr>
              <w:t>aussagekräftig</w:t>
            </w:r>
          </w:p>
        </w:tc>
      </w:tr>
      <w:tr w:rsidR="00820BDF">
        <w:tc>
          <w:tcPr>
            <w:tcW w:w="2643" w:type="dxa"/>
            <w:tcBorders>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Verantwortung</w:t>
            </w:r>
          </w:p>
        </w:tc>
        <w:tc>
          <w:tcPr>
            <w:tcW w:w="6594" w:type="dxa"/>
            <w:tcBorders>
              <w:left w:val="single" w:sz="4" w:space="0" w:color="000000"/>
              <w:bottom w:val="single" w:sz="4" w:space="0" w:color="000000"/>
              <w:right w:val="single" w:sz="4" w:space="0" w:color="000000"/>
            </w:tcBorders>
          </w:tcPr>
          <w:p w:rsidR="00820BDF" w:rsidRDefault="00B634C4">
            <w:pPr>
              <w:snapToGrid w:val="0"/>
              <w:rPr>
                <w:rFonts w:ascii="Arial" w:hAnsi="Arial" w:cs="Arial"/>
                <w:color w:val="0000FF"/>
              </w:rPr>
            </w:pPr>
            <w:r>
              <w:rPr>
                <w:rFonts w:ascii="Arial" w:hAnsi="Arial" w:cs="Arial"/>
                <w:color w:val="0000FF"/>
              </w:rPr>
              <w:t>Aufgabe des Subsystems in seiner Umgebung</w:t>
            </w:r>
          </w:p>
        </w:tc>
      </w:tr>
      <w:tr w:rsidR="00820BDF">
        <w:tc>
          <w:tcPr>
            <w:tcW w:w="2643" w:type="dxa"/>
            <w:tcBorders>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Designbegründung</w:t>
            </w:r>
          </w:p>
        </w:tc>
        <w:tc>
          <w:tcPr>
            <w:tcW w:w="6594" w:type="dxa"/>
            <w:tcBorders>
              <w:left w:val="single" w:sz="4" w:space="0" w:color="000000"/>
              <w:bottom w:val="single" w:sz="4" w:space="0" w:color="000000"/>
              <w:right w:val="single" w:sz="4" w:space="0" w:color="000000"/>
            </w:tcBorders>
          </w:tcPr>
          <w:p w:rsidR="00820BDF" w:rsidRDefault="00B634C4">
            <w:pPr>
              <w:snapToGrid w:val="0"/>
              <w:rPr>
                <w:rFonts w:ascii="Arial" w:hAnsi="Arial" w:cs="Arial"/>
                <w:color w:val="0000FF"/>
              </w:rPr>
            </w:pPr>
            <w:r>
              <w:rPr>
                <w:rFonts w:ascii="Arial" w:hAnsi="Arial" w:cs="Arial"/>
                <w:color w:val="0000FF"/>
              </w:rPr>
              <w:t xml:space="preserve">Nach welchen Kriterien wurde das Subsystem gebildet? Welche Alternativen wurden betrachtet und warum </w:t>
            </w:r>
            <w:r>
              <w:rPr>
                <w:rFonts w:ascii="Arial" w:hAnsi="Arial" w:cs="Arial"/>
                <w:color w:val="0000FF"/>
              </w:rPr>
              <w:lastRenderedPageBreak/>
              <w:t>verworfen</w:t>
            </w:r>
          </w:p>
        </w:tc>
      </w:tr>
      <w:tr w:rsidR="00820BDF">
        <w:tc>
          <w:tcPr>
            <w:tcW w:w="2643" w:type="dxa"/>
            <w:tcBorders>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lastRenderedPageBreak/>
              <w:t>Designrechtfertigung</w:t>
            </w:r>
          </w:p>
        </w:tc>
        <w:tc>
          <w:tcPr>
            <w:tcW w:w="6594" w:type="dxa"/>
            <w:tcBorders>
              <w:left w:val="single" w:sz="4" w:space="0" w:color="000000"/>
              <w:bottom w:val="single" w:sz="4" w:space="0" w:color="000000"/>
              <w:right w:val="single" w:sz="4" w:space="0" w:color="000000"/>
            </w:tcBorders>
          </w:tcPr>
          <w:p w:rsidR="00820BDF" w:rsidRDefault="00B634C4">
            <w:pPr>
              <w:snapToGrid w:val="0"/>
              <w:rPr>
                <w:rFonts w:ascii="Arial" w:hAnsi="Arial" w:cs="Arial"/>
                <w:color w:val="0000FF"/>
              </w:rPr>
            </w:pPr>
            <w:r>
              <w:rPr>
                <w:rFonts w:ascii="Arial" w:hAnsi="Arial" w:cs="Arial"/>
                <w:color w:val="0000FF"/>
              </w:rPr>
              <w:t>Begründung warum dieser Entwurf des Subsystems die genötigten Aufgaben erfüllt</w:t>
            </w:r>
          </w:p>
        </w:tc>
      </w:tr>
      <w:tr w:rsidR="00820BDF">
        <w:tc>
          <w:tcPr>
            <w:tcW w:w="2643" w:type="dxa"/>
            <w:tcBorders>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Nicht-funktionale Anforderungen</w:t>
            </w:r>
          </w:p>
        </w:tc>
        <w:tc>
          <w:tcPr>
            <w:tcW w:w="6594" w:type="dxa"/>
            <w:tcBorders>
              <w:left w:val="single" w:sz="4" w:space="0" w:color="000000"/>
              <w:bottom w:val="single" w:sz="4" w:space="0" w:color="000000"/>
              <w:right w:val="single" w:sz="4" w:space="0" w:color="000000"/>
            </w:tcBorders>
          </w:tcPr>
          <w:p w:rsidR="00820BDF" w:rsidRDefault="00B634C4">
            <w:pPr>
              <w:snapToGrid w:val="0"/>
              <w:rPr>
                <w:rFonts w:ascii="Arial" w:hAnsi="Arial" w:cs="Arial"/>
                <w:color w:val="0000FF"/>
              </w:rPr>
            </w:pPr>
            <w:r>
              <w:rPr>
                <w:rFonts w:ascii="Arial" w:hAnsi="Arial" w:cs="Arial"/>
                <w:color w:val="0000FF"/>
              </w:rPr>
              <w:t>QA Anforderungen und Randbedingungen die diesem Subsystem zugeordnet sind (über Id der Anforderung)</w:t>
            </w:r>
          </w:p>
        </w:tc>
      </w:tr>
    </w:tbl>
    <w:p w:rsidR="00820BDF" w:rsidRDefault="00820BDF"/>
    <w:p w:rsidR="00820BDF" w:rsidRDefault="00B634C4">
      <w:r>
        <w:t>Grundlegende Typen von Systemen:</w:t>
      </w:r>
    </w:p>
    <w:p w:rsidR="00820BDF" w:rsidRDefault="00B634C4">
      <w:pPr>
        <w:numPr>
          <w:ilvl w:val="0"/>
          <w:numId w:val="2"/>
        </w:numPr>
        <w:tabs>
          <w:tab w:val="left" w:pos="720"/>
        </w:tabs>
      </w:pPr>
      <w:r>
        <w:t>Steuerung und Koordination</w:t>
      </w:r>
    </w:p>
    <w:p w:rsidR="00820BDF" w:rsidRDefault="00B634C4">
      <w:pPr>
        <w:numPr>
          <w:ilvl w:val="0"/>
          <w:numId w:val="2"/>
        </w:numPr>
        <w:tabs>
          <w:tab w:val="left" w:pos="720"/>
        </w:tabs>
      </w:pPr>
      <w:r>
        <w:t>Datensammlung</w:t>
      </w:r>
    </w:p>
    <w:p w:rsidR="00820BDF" w:rsidRDefault="00B634C4">
      <w:pPr>
        <w:numPr>
          <w:ilvl w:val="0"/>
          <w:numId w:val="2"/>
        </w:numPr>
        <w:tabs>
          <w:tab w:val="left" w:pos="720"/>
        </w:tabs>
      </w:pPr>
      <w:r>
        <w:t>Datenanalyse</w:t>
      </w:r>
    </w:p>
    <w:p w:rsidR="00820BDF" w:rsidRDefault="00B634C4">
      <w:pPr>
        <w:numPr>
          <w:ilvl w:val="0"/>
          <w:numId w:val="2"/>
        </w:numPr>
        <w:tabs>
          <w:tab w:val="left" w:pos="720"/>
        </w:tabs>
      </w:pPr>
      <w:r>
        <w:t>(Basis-)Dienste</w:t>
      </w:r>
    </w:p>
    <w:p w:rsidR="00820BDF" w:rsidRDefault="00820BDF"/>
    <w:p w:rsidR="00820BDF" w:rsidRDefault="00B634C4">
      <w:r>
        <w:t>Technische Kategorien:</w:t>
      </w:r>
    </w:p>
    <w:p w:rsidR="00820BDF" w:rsidRDefault="00B634C4">
      <w:pPr>
        <w:numPr>
          <w:ilvl w:val="0"/>
          <w:numId w:val="6"/>
        </w:numPr>
        <w:tabs>
          <w:tab w:val="left" w:pos="720"/>
        </w:tabs>
      </w:pPr>
      <w:r>
        <w:t>Mensch/Maschine-Schnittstelle</w:t>
      </w:r>
    </w:p>
    <w:p w:rsidR="00820BDF" w:rsidRDefault="00B634C4">
      <w:pPr>
        <w:numPr>
          <w:ilvl w:val="0"/>
          <w:numId w:val="6"/>
        </w:numPr>
        <w:tabs>
          <w:tab w:val="left" w:pos="720"/>
        </w:tabs>
      </w:pPr>
      <w:r>
        <w:t>Eingabeschnittstelle</w:t>
      </w:r>
    </w:p>
    <w:p w:rsidR="00820BDF" w:rsidRDefault="00B634C4">
      <w:pPr>
        <w:numPr>
          <w:ilvl w:val="0"/>
          <w:numId w:val="6"/>
        </w:numPr>
        <w:tabs>
          <w:tab w:val="left" w:pos="720"/>
        </w:tabs>
      </w:pPr>
      <w:r>
        <w:t>Ausgabeschnittstelle</w:t>
      </w:r>
    </w:p>
    <w:p w:rsidR="00820BDF" w:rsidRDefault="00B634C4">
      <w:pPr>
        <w:numPr>
          <w:ilvl w:val="0"/>
          <w:numId w:val="6"/>
        </w:numPr>
        <w:tabs>
          <w:tab w:val="left" w:pos="720"/>
        </w:tabs>
      </w:pPr>
      <w:r>
        <w:t>Systemdienste</w:t>
      </w:r>
    </w:p>
    <w:p w:rsidR="00820BDF" w:rsidRDefault="00B634C4">
      <w:pPr>
        <w:pStyle w:val="berschrift1"/>
      </w:pPr>
      <w:r>
        <w:t>Beschreibungsmuster für SW Elemente</w:t>
      </w:r>
    </w:p>
    <w:p w:rsidR="00820BDF" w:rsidRDefault="00B634C4">
      <w:pPr>
        <w:pStyle w:val="berschrift2"/>
      </w:pPr>
      <w:r>
        <w:t>Beschreibungsmuster für Klassen</w:t>
      </w:r>
    </w:p>
    <w:p w:rsidR="00820BDF" w:rsidRDefault="00820BDF"/>
    <w:tbl>
      <w:tblPr>
        <w:tblW w:w="0" w:type="auto"/>
        <w:tblInd w:w="-5" w:type="dxa"/>
        <w:tblLayout w:type="fixed"/>
        <w:tblLook w:val="0000" w:firstRow="0" w:lastRow="0" w:firstColumn="0" w:lastColumn="0" w:noHBand="0" w:noVBand="0"/>
      </w:tblPr>
      <w:tblGrid>
        <w:gridCol w:w="2628"/>
        <w:gridCol w:w="6670"/>
      </w:tblGrid>
      <w:tr w:rsidR="00820BDF">
        <w:tc>
          <w:tcPr>
            <w:tcW w:w="2628" w:type="dxa"/>
            <w:tcBorders>
              <w:top w:val="single" w:sz="4" w:space="0" w:color="000000"/>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Name</w:t>
            </w:r>
          </w:p>
        </w:tc>
        <w:tc>
          <w:tcPr>
            <w:tcW w:w="6670" w:type="dxa"/>
            <w:tcBorders>
              <w:top w:val="single" w:sz="4" w:space="0" w:color="000000"/>
              <w:left w:val="single" w:sz="4" w:space="0" w:color="000000"/>
              <w:bottom w:val="single" w:sz="4" w:space="0" w:color="000000"/>
              <w:right w:val="single" w:sz="4" w:space="0" w:color="000000"/>
            </w:tcBorders>
          </w:tcPr>
          <w:p w:rsidR="00820BDF" w:rsidRDefault="00B634C4">
            <w:pPr>
              <w:snapToGrid w:val="0"/>
              <w:rPr>
                <w:rFonts w:ascii="Arial" w:hAnsi="Arial" w:cs="Arial"/>
                <w:color w:val="0000FF"/>
              </w:rPr>
            </w:pPr>
            <w:r>
              <w:rPr>
                <w:rFonts w:ascii="Arial" w:hAnsi="Arial" w:cs="Arial"/>
                <w:color w:val="0000FF"/>
              </w:rPr>
              <w:t>Aussagekräftiger Name, eventuell Synonyme</w:t>
            </w:r>
          </w:p>
        </w:tc>
      </w:tr>
      <w:tr w:rsidR="00820BDF">
        <w:tc>
          <w:tcPr>
            <w:tcW w:w="2628" w:type="dxa"/>
            <w:tcBorders>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Definition</w:t>
            </w:r>
          </w:p>
        </w:tc>
        <w:tc>
          <w:tcPr>
            <w:tcW w:w="6670" w:type="dxa"/>
            <w:tcBorders>
              <w:left w:val="single" w:sz="4" w:space="0" w:color="000000"/>
              <w:bottom w:val="single" w:sz="4" w:space="0" w:color="000000"/>
              <w:right w:val="single" w:sz="4" w:space="0" w:color="000000"/>
            </w:tcBorders>
          </w:tcPr>
          <w:p w:rsidR="00820BDF" w:rsidRDefault="00B634C4">
            <w:pPr>
              <w:snapToGrid w:val="0"/>
              <w:rPr>
                <w:rFonts w:ascii="Arial" w:hAnsi="Arial" w:cs="Arial"/>
                <w:color w:val="0000FF"/>
              </w:rPr>
            </w:pPr>
            <w:r>
              <w:rPr>
                <w:rFonts w:ascii="Arial" w:hAnsi="Arial" w:cs="Arial"/>
                <w:color w:val="0000FF"/>
              </w:rPr>
              <w:t>Was stellt die Klasse dar und warum ist es für die Klasse wichtig?</w:t>
            </w:r>
          </w:p>
        </w:tc>
      </w:tr>
      <w:tr w:rsidR="00820BDF">
        <w:tc>
          <w:tcPr>
            <w:tcW w:w="2628" w:type="dxa"/>
            <w:tcBorders>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Zusatzinformation</w:t>
            </w:r>
          </w:p>
        </w:tc>
        <w:tc>
          <w:tcPr>
            <w:tcW w:w="6670" w:type="dxa"/>
            <w:tcBorders>
              <w:left w:val="single" w:sz="4" w:space="0" w:color="000000"/>
              <w:bottom w:val="single" w:sz="4" w:space="0" w:color="000000"/>
              <w:right w:val="single" w:sz="4" w:space="0" w:color="000000"/>
            </w:tcBorders>
          </w:tcPr>
          <w:p w:rsidR="00820BDF" w:rsidRDefault="00B634C4">
            <w:pPr>
              <w:snapToGrid w:val="0"/>
              <w:rPr>
                <w:rFonts w:ascii="Arial" w:hAnsi="Arial" w:cs="Arial"/>
                <w:color w:val="0000FF"/>
              </w:rPr>
            </w:pPr>
            <w:r>
              <w:rPr>
                <w:rFonts w:ascii="Arial" w:hAnsi="Arial" w:cs="Arial"/>
                <w:color w:val="0000FF"/>
              </w:rPr>
              <w:t>Details, etwa Info der Stakeholder, sollte im Laufe der Zeit verfeinert werden: zu Attributen, Methoden, Zuordnung zu einer Klasse etc</w:t>
            </w:r>
          </w:p>
        </w:tc>
      </w:tr>
      <w:tr w:rsidR="00820BDF">
        <w:tc>
          <w:tcPr>
            <w:tcW w:w="2628" w:type="dxa"/>
            <w:tcBorders>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Merkmale/ Eigenschaften</w:t>
            </w:r>
          </w:p>
        </w:tc>
        <w:tc>
          <w:tcPr>
            <w:tcW w:w="6670" w:type="dxa"/>
            <w:tcBorders>
              <w:left w:val="single" w:sz="4" w:space="0" w:color="000000"/>
              <w:bottom w:val="single" w:sz="4" w:space="0" w:color="000000"/>
              <w:right w:val="single" w:sz="4" w:space="0" w:color="000000"/>
            </w:tcBorders>
          </w:tcPr>
          <w:p w:rsidR="00820BDF" w:rsidRDefault="00B634C4">
            <w:pPr>
              <w:snapToGrid w:val="0"/>
              <w:rPr>
                <w:rFonts w:ascii="Arial" w:hAnsi="Arial" w:cs="Arial"/>
                <w:color w:val="0000FF"/>
              </w:rPr>
            </w:pPr>
            <w:r>
              <w:rPr>
                <w:rFonts w:ascii="Arial" w:hAnsi="Arial" w:cs="Arial"/>
                <w:color w:val="0000FF"/>
              </w:rPr>
              <w:t>Frei definierbar (tagged values); zB Autor, Instanziierbarkeit, Ableitbarkeit, Persistenz</w:t>
            </w:r>
          </w:p>
        </w:tc>
      </w:tr>
      <w:tr w:rsidR="00820BDF">
        <w:tc>
          <w:tcPr>
            <w:tcW w:w="2628" w:type="dxa"/>
            <w:tcBorders>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Regeln für Konstruktion und Destruktion</w:t>
            </w:r>
          </w:p>
        </w:tc>
        <w:tc>
          <w:tcPr>
            <w:tcW w:w="6670" w:type="dxa"/>
            <w:tcBorders>
              <w:left w:val="single" w:sz="4" w:space="0" w:color="000000"/>
              <w:bottom w:val="single" w:sz="4" w:space="0" w:color="000000"/>
              <w:right w:val="single" w:sz="4" w:space="0" w:color="000000"/>
            </w:tcBorders>
          </w:tcPr>
          <w:p w:rsidR="00820BDF" w:rsidRDefault="00820BDF">
            <w:pPr>
              <w:snapToGrid w:val="0"/>
              <w:rPr>
                <w:rFonts w:ascii="Arial" w:hAnsi="Arial" w:cs="Arial"/>
              </w:rPr>
            </w:pPr>
          </w:p>
        </w:tc>
      </w:tr>
      <w:tr w:rsidR="00820BDF">
        <w:tc>
          <w:tcPr>
            <w:tcW w:w="2628" w:type="dxa"/>
            <w:tcBorders>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Sichtbarkeit</w:t>
            </w:r>
          </w:p>
        </w:tc>
        <w:tc>
          <w:tcPr>
            <w:tcW w:w="6670" w:type="dxa"/>
            <w:tcBorders>
              <w:left w:val="single" w:sz="4" w:space="0" w:color="000000"/>
              <w:bottom w:val="single" w:sz="4" w:space="0" w:color="000000"/>
              <w:right w:val="single" w:sz="4" w:space="0" w:color="000000"/>
            </w:tcBorders>
          </w:tcPr>
          <w:p w:rsidR="00820BDF" w:rsidRDefault="00820BDF">
            <w:pPr>
              <w:snapToGrid w:val="0"/>
              <w:rPr>
                <w:rFonts w:ascii="Arial" w:hAnsi="Arial" w:cs="Arial"/>
                <w:color w:val="0000FF"/>
              </w:rPr>
            </w:pPr>
          </w:p>
        </w:tc>
      </w:tr>
      <w:tr w:rsidR="00820BDF">
        <w:tc>
          <w:tcPr>
            <w:tcW w:w="2628" w:type="dxa"/>
            <w:tcBorders>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Interfaces</w:t>
            </w:r>
          </w:p>
        </w:tc>
        <w:tc>
          <w:tcPr>
            <w:tcW w:w="6670" w:type="dxa"/>
            <w:tcBorders>
              <w:left w:val="single" w:sz="4" w:space="0" w:color="000000"/>
              <w:bottom w:val="single" w:sz="4" w:space="0" w:color="000000"/>
              <w:right w:val="single" w:sz="4" w:space="0" w:color="000000"/>
            </w:tcBorders>
          </w:tcPr>
          <w:p w:rsidR="00820BDF" w:rsidRDefault="00B634C4">
            <w:pPr>
              <w:snapToGrid w:val="0"/>
              <w:rPr>
                <w:rFonts w:ascii="Arial" w:hAnsi="Arial" w:cs="Arial"/>
                <w:color w:val="0000FF"/>
              </w:rPr>
            </w:pPr>
            <w:r>
              <w:rPr>
                <w:rFonts w:ascii="Arial" w:hAnsi="Arial" w:cs="Arial"/>
                <w:color w:val="0000FF"/>
              </w:rPr>
              <w:t>Schnittstelle, die die Klasse implementiert</w:t>
            </w:r>
          </w:p>
        </w:tc>
      </w:tr>
      <w:tr w:rsidR="00820BDF">
        <w:tc>
          <w:tcPr>
            <w:tcW w:w="2628" w:type="dxa"/>
            <w:tcBorders>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Mengengerüst</w:t>
            </w:r>
          </w:p>
        </w:tc>
        <w:tc>
          <w:tcPr>
            <w:tcW w:w="6670" w:type="dxa"/>
            <w:tcBorders>
              <w:left w:val="single" w:sz="4" w:space="0" w:color="000000"/>
              <w:bottom w:val="single" w:sz="4" w:space="0" w:color="000000"/>
              <w:right w:val="single" w:sz="4" w:space="0" w:color="000000"/>
            </w:tcBorders>
          </w:tcPr>
          <w:p w:rsidR="00820BDF" w:rsidRDefault="00B634C4">
            <w:pPr>
              <w:snapToGrid w:val="0"/>
              <w:rPr>
                <w:rFonts w:ascii="Arial" w:hAnsi="Arial" w:cs="Arial"/>
                <w:color w:val="0000FF"/>
              </w:rPr>
            </w:pPr>
            <w:r>
              <w:rPr>
                <w:rFonts w:ascii="Arial" w:hAnsi="Arial" w:cs="Arial"/>
                <w:color w:val="0000FF"/>
              </w:rPr>
              <w:t>Anzahl der Objekte dieser Klasse, die gleichzeitig existieren können</w:t>
            </w:r>
          </w:p>
        </w:tc>
      </w:tr>
      <w:tr w:rsidR="00820BDF">
        <w:tc>
          <w:tcPr>
            <w:tcW w:w="2628" w:type="dxa"/>
            <w:tcBorders>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Fortschritt der Implementierung</w:t>
            </w:r>
          </w:p>
        </w:tc>
        <w:tc>
          <w:tcPr>
            <w:tcW w:w="6670" w:type="dxa"/>
            <w:tcBorders>
              <w:left w:val="single" w:sz="4" w:space="0" w:color="000000"/>
              <w:bottom w:val="single" w:sz="4" w:space="0" w:color="000000"/>
              <w:right w:val="single" w:sz="4" w:space="0" w:color="000000"/>
            </w:tcBorders>
          </w:tcPr>
          <w:p w:rsidR="00820BDF" w:rsidRDefault="00B634C4">
            <w:pPr>
              <w:snapToGrid w:val="0"/>
              <w:rPr>
                <w:rFonts w:ascii="Arial" w:hAnsi="Arial" w:cs="Arial"/>
                <w:color w:val="0000FF"/>
              </w:rPr>
            </w:pPr>
            <w:r>
              <w:rPr>
                <w:rFonts w:ascii="Arial" w:hAnsi="Arial" w:cs="Arial"/>
                <w:color w:val="0000FF"/>
              </w:rPr>
              <w:t>Prozent der Klasse, die in Code umgesetzt ist</w:t>
            </w:r>
          </w:p>
        </w:tc>
      </w:tr>
      <w:tr w:rsidR="00820BDF">
        <w:tc>
          <w:tcPr>
            <w:tcW w:w="2628" w:type="dxa"/>
            <w:tcBorders>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Fragen / Bemerkungen</w:t>
            </w:r>
          </w:p>
        </w:tc>
        <w:tc>
          <w:tcPr>
            <w:tcW w:w="6670" w:type="dxa"/>
            <w:tcBorders>
              <w:left w:val="single" w:sz="4" w:space="0" w:color="000000"/>
              <w:bottom w:val="single" w:sz="4" w:space="0" w:color="000000"/>
              <w:right w:val="single" w:sz="4" w:space="0" w:color="000000"/>
            </w:tcBorders>
          </w:tcPr>
          <w:p w:rsidR="00820BDF" w:rsidRDefault="00B634C4">
            <w:pPr>
              <w:snapToGrid w:val="0"/>
              <w:rPr>
                <w:rFonts w:ascii="Arial" w:hAnsi="Arial" w:cs="Arial"/>
                <w:color w:val="0000FF"/>
              </w:rPr>
            </w:pPr>
            <w:r>
              <w:rPr>
                <w:rFonts w:ascii="Arial" w:hAnsi="Arial" w:cs="Arial"/>
                <w:color w:val="0000FF"/>
              </w:rPr>
              <w:t>Schnittstelle, die die Klasse implementiert</w:t>
            </w:r>
          </w:p>
        </w:tc>
      </w:tr>
    </w:tbl>
    <w:p w:rsidR="00820BDF" w:rsidRDefault="00820BDF"/>
    <w:p w:rsidR="00820BDF" w:rsidRDefault="00B634C4">
      <w:pPr>
        <w:pStyle w:val="berschrift2"/>
      </w:pPr>
      <w:r>
        <w:t>Beschreibungsmuster für Beziehungen</w:t>
      </w:r>
    </w:p>
    <w:p w:rsidR="00820BDF" w:rsidRDefault="00820BDF"/>
    <w:tbl>
      <w:tblPr>
        <w:tblW w:w="0" w:type="auto"/>
        <w:tblInd w:w="-5" w:type="dxa"/>
        <w:tblLayout w:type="fixed"/>
        <w:tblLook w:val="0000" w:firstRow="0" w:lastRow="0" w:firstColumn="0" w:lastColumn="0" w:noHBand="0" w:noVBand="0"/>
      </w:tblPr>
      <w:tblGrid>
        <w:gridCol w:w="2628"/>
        <w:gridCol w:w="6670"/>
      </w:tblGrid>
      <w:tr w:rsidR="00820BDF">
        <w:tc>
          <w:tcPr>
            <w:tcW w:w="2628" w:type="dxa"/>
            <w:tcBorders>
              <w:top w:val="single" w:sz="4" w:space="0" w:color="000000"/>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Name</w:t>
            </w:r>
          </w:p>
        </w:tc>
        <w:tc>
          <w:tcPr>
            <w:tcW w:w="6670" w:type="dxa"/>
            <w:tcBorders>
              <w:top w:val="single" w:sz="4" w:space="0" w:color="000000"/>
              <w:left w:val="single" w:sz="4" w:space="0" w:color="000000"/>
              <w:bottom w:val="single" w:sz="4" w:space="0" w:color="000000"/>
              <w:right w:val="single" w:sz="4" w:space="0" w:color="000000"/>
            </w:tcBorders>
          </w:tcPr>
          <w:p w:rsidR="00820BDF" w:rsidRDefault="00B634C4">
            <w:pPr>
              <w:snapToGrid w:val="0"/>
              <w:rPr>
                <w:rFonts w:ascii="Arial" w:hAnsi="Arial" w:cs="Arial"/>
                <w:color w:val="0000FF"/>
              </w:rPr>
            </w:pPr>
            <w:r>
              <w:rPr>
                <w:rFonts w:ascii="Arial" w:hAnsi="Arial" w:cs="Arial"/>
                <w:color w:val="0000FF"/>
              </w:rPr>
              <w:t>Aussagekräftiger Name, eventuell Synonyme</w:t>
            </w:r>
          </w:p>
        </w:tc>
      </w:tr>
      <w:tr w:rsidR="00820BDF">
        <w:tc>
          <w:tcPr>
            <w:tcW w:w="2628" w:type="dxa"/>
            <w:tcBorders>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Definition</w:t>
            </w:r>
          </w:p>
        </w:tc>
        <w:tc>
          <w:tcPr>
            <w:tcW w:w="6670" w:type="dxa"/>
            <w:tcBorders>
              <w:left w:val="single" w:sz="4" w:space="0" w:color="000000"/>
              <w:bottom w:val="single" w:sz="4" w:space="0" w:color="000000"/>
              <w:right w:val="single" w:sz="4" w:space="0" w:color="000000"/>
            </w:tcBorders>
          </w:tcPr>
          <w:p w:rsidR="00820BDF" w:rsidRDefault="00B634C4">
            <w:pPr>
              <w:snapToGrid w:val="0"/>
              <w:rPr>
                <w:rFonts w:ascii="Arial" w:hAnsi="Arial" w:cs="Arial"/>
                <w:color w:val="0000FF"/>
              </w:rPr>
            </w:pPr>
            <w:r>
              <w:rPr>
                <w:rFonts w:ascii="Arial" w:hAnsi="Arial" w:cs="Arial"/>
                <w:color w:val="0000FF"/>
              </w:rPr>
              <w:t>Was stellt die Beziehung dar und warum ist es für die Klasse wichtig?</w:t>
            </w:r>
          </w:p>
        </w:tc>
      </w:tr>
      <w:tr w:rsidR="00820BDF">
        <w:tc>
          <w:tcPr>
            <w:tcW w:w="2628" w:type="dxa"/>
            <w:tcBorders>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Zusatzinformation</w:t>
            </w:r>
          </w:p>
        </w:tc>
        <w:tc>
          <w:tcPr>
            <w:tcW w:w="6670" w:type="dxa"/>
            <w:tcBorders>
              <w:left w:val="single" w:sz="4" w:space="0" w:color="000000"/>
              <w:bottom w:val="single" w:sz="4" w:space="0" w:color="000000"/>
              <w:right w:val="single" w:sz="4" w:space="0" w:color="000000"/>
            </w:tcBorders>
          </w:tcPr>
          <w:p w:rsidR="00820BDF" w:rsidRDefault="00B634C4">
            <w:pPr>
              <w:snapToGrid w:val="0"/>
              <w:rPr>
                <w:rFonts w:ascii="Arial" w:hAnsi="Arial" w:cs="Arial"/>
                <w:color w:val="0000FF"/>
              </w:rPr>
            </w:pPr>
            <w:r>
              <w:rPr>
                <w:rFonts w:ascii="Arial" w:hAnsi="Arial" w:cs="Arial"/>
                <w:color w:val="0000FF"/>
              </w:rPr>
              <w:t xml:space="preserve">Details, etwa Info der Stakeholder, sollte im Laufe der Zeit </w:t>
            </w:r>
            <w:r>
              <w:rPr>
                <w:rFonts w:ascii="Arial" w:hAnsi="Arial" w:cs="Arial"/>
                <w:color w:val="0000FF"/>
              </w:rPr>
              <w:lastRenderedPageBreak/>
              <w:t>verfeinert werden: zu Attributen, Methoden, Zuordnung zu einer Klasse etc</w:t>
            </w:r>
          </w:p>
        </w:tc>
      </w:tr>
      <w:tr w:rsidR="00820BDF">
        <w:tc>
          <w:tcPr>
            <w:tcW w:w="2628" w:type="dxa"/>
            <w:tcBorders>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lastRenderedPageBreak/>
              <w:t>Merkmale/ Eigenschaften</w:t>
            </w:r>
          </w:p>
        </w:tc>
        <w:tc>
          <w:tcPr>
            <w:tcW w:w="6670" w:type="dxa"/>
            <w:tcBorders>
              <w:left w:val="single" w:sz="4" w:space="0" w:color="000000"/>
              <w:bottom w:val="single" w:sz="4" w:space="0" w:color="000000"/>
              <w:right w:val="single" w:sz="4" w:space="0" w:color="000000"/>
            </w:tcBorders>
          </w:tcPr>
          <w:p w:rsidR="00820BDF" w:rsidRDefault="00B634C4">
            <w:pPr>
              <w:snapToGrid w:val="0"/>
              <w:rPr>
                <w:rFonts w:ascii="Arial" w:hAnsi="Arial" w:cs="Arial"/>
                <w:color w:val="0000FF"/>
              </w:rPr>
            </w:pPr>
            <w:r>
              <w:rPr>
                <w:rFonts w:ascii="Arial" w:hAnsi="Arial" w:cs="Arial"/>
                <w:color w:val="0000FF"/>
              </w:rPr>
              <w:t>Frei definierbar (tagged values); zB,Persistenz</w:t>
            </w:r>
          </w:p>
        </w:tc>
      </w:tr>
      <w:tr w:rsidR="00820BDF">
        <w:tc>
          <w:tcPr>
            <w:tcW w:w="2628" w:type="dxa"/>
            <w:tcBorders>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Regeln für Konstruktion und Destruktion</w:t>
            </w:r>
          </w:p>
        </w:tc>
        <w:tc>
          <w:tcPr>
            <w:tcW w:w="6670" w:type="dxa"/>
            <w:tcBorders>
              <w:left w:val="single" w:sz="4" w:space="0" w:color="000000"/>
              <w:bottom w:val="single" w:sz="4" w:space="0" w:color="000000"/>
              <w:right w:val="single" w:sz="4" w:space="0" w:color="000000"/>
            </w:tcBorders>
          </w:tcPr>
          <w:p w:rsidR="00820BDF" w:rsidRDefault="00820BDF">
            <w:pPr>
              <w:snapToGrid w:val="0"/>
              <w:rPr>
                <w:rFonts w:ascii="Arial" w:hAnsi="Arial" w:cs="Arial"/>
              </w:rPr>
            </w:pPr>
          </w:p>
        </w:tc>
      </w:tr>
      <w:tr w:rsidR="00820BDF">
        <w:tc>
          <w:tcPr>
            <w:tcW w:w="2628" w:type="dxa"/>
            <w:tcBorders>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Multiplizitäten</w:t>
            </w:r>
          </w:p>
        </w:tc>
        <w:tc>
          <w:tcPr>
            <w:tcW w:w="6670" w:type="dxa"/>
            <w:tcBorders>
              <w:left w:val="single" w:sz="4" w:space="0" w:color="000000"/>
              <w:bottom w:val="single" w:sz="4" w:space="0" w:color="000000"/>
              <w:right w:val="single" w:sz="4" w:space="0" w:color="000000"/>
            </w:tcBorders>
          </w:tcPr>
          <w:p w:rsidR="00820BDF" w:rsidRDefault="00B634C4">
            <w:pPr>
              <w:snapToGrid w:val="0"/>
              <w:rPr>
                <w:rFonts w:ascii="Arial" w:hAnsi="Arial" w:cs="Arial"/>
                <w:color w:val="0000FF"/>
              </w:rPr>
            </w:pPr>
            <w:r>
              <w:rPr>
                <w:rFonts w:ascii="Arial" w:hAnsi="Arial" w:cs="Arial"/>
                <w:color w:val="0000FF"/>
              </w:rPr>
              <w:t>Anzahl der in Beziehung stehenden Objekte</w:t>
            </w:r>
          </w:p>
        </w:tc>
      </w:tr>
      <w:tr w:rsidR="00820BDF">
        <w:tc>
          <w:tcPr>
            <w:tcW w:w="2628" w:type="dxa"/>
            <w:tcBorders>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Ableitungsinformation</w:t>
            </w:r>
          </w:p>
        </w:tc>
        <w:tc>
          <w:tcPr>
            <w:tcW w:w="6670" w:type="dxa"/>
            <w:tcBorders>
              <w:left w:val="single" w:sz="4" w:space="0" w:color="000000"/>
              <w:bottom w:val="single" w:sz="4" w:space="0" w:color="000000"/>
              <w:right w:val="single" w:sz="4" w:space="0" w:color="000000"/>
            </w:tcBorders>
          </w:tcPr>
          <w:p w:rsidR="00820BDF" w:rsidRDefault="00B634C4">
            <w:pPr>
              <w:snapToGrid w:val="0"/>
              <w:rPr>
                <w:rFonts w:ascii="Arial" w:hAnsi="Arial" w:cs="Arial"/>
              </w:rPr>
            </w:pPr>
            <w:r>
              <w:rPr>
                <w:rFonts w:ascii="Arial" w:hAnsi="Arial" w:cs="Arial"/>
              </w:rPr>
              <w:t>Bei abgeleiteten Beziehungen</w:t>
            </w:r>
          </w:p>
        </w:tc>
      </w:tr>
      <w:tr w:rsidR="00820BDF">
        <w:tc>
          <w:tcPr>
            <w:tcW w:w="2628" w:type="dxa"/>
            <w:tcBorders>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Mengengerüst</w:t>
            </w:r>
          </w:p>
        </w:tc>
        <w:tc>
          <w:tcPr>
            <w:tcW w:w="6670" w:type="dxa"/>
            <w:tcBorders>
              <w:left w:val="single" w:sz="4" w:space="0" w:color="000000"/>
              <w:bottom w:val="single" w:sz="4" w:space="0" w:color="000000"/>
              <w:right w:val="single" w:sz="4" w:space="0" w:color="000000"/>
            </w:tcBorders>
          </w:tcPr>
          <w:p w:rsidR="00820BDF" w:rsidRDefault="00B634C4">
            <w:pPr>
              <w:snapToGrid w:val="0"/>
              <w:rPr>
                <w:rFonts w:ascii="Arial" w:hAnsi="Arial" w:cs="Arial"/>
                <w:color w:val="0000FF"/>
              </w:rPr>
            </w:pPr>
            <w:r>
              <w:rPr>
                <w:rFonts w:ascii="Arial" w:hAnsi="Arial" w:cs="Arial"/>
                <w:color w:val="0000FF"/>
              </w:rPr>
              <w:t>Anzahl von Beziehungen dieser Art, die gleichzeitig existieren können</w:t>
            </w:r>
          </w:p>
        </w:tc>
      </w:tr>
      <w:tr w:rsidR="00820BDF">
        <w:tc>
          <w:tcPr>
            <w:tcW w:w="2628" w:type="dxa"/>
            <w:tcBorders>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Fragen / Bemerkungen</w:t>
            </w:r>
          </w:p>
        </w:tc>
        <w:tc>
          <w:tcPr>
            <w:tcW w:w="6670" w:type="dxa"/>
            <w:tcBorders>
              <w:left w:val="single" w:sz="4" w:space="0" w:color="000000"/>
              <w:bottom w:val="single" w:sz="4" w:space="0" w:color="000000"/>
              <w:right w:val="single" w:sz="4" w:space="0" w:color="000000"/>
            </w:tcBorders>
          </w:tcPr>
          <w:p w:rsidR="00820BDF" w:rsidRDefault="00B634C4">
            <w:pPr>
              <w:snapToGrid w:val="0"/>
              <w:rPr>
                <w:rFonts w:ascii="Arial" w:hAnsi="Arial" w:cs="Arial"/>
                <w:color w:val="0000FF"/>
              </w:rPr>
            </w:pPr>
            <w:r>
              <w:rPr>
                <w:rFonts w:ascii="Arial" w:hAnsi="Arial" w:cs="Arial"/>
                <w:color w:val="0000FF"/>
              </w:rPr>
              <w:t>c</w:t>
            </w:r>
          </w:p>
        </w:tc>
      </w:tr>
    </w:tbl>
    <w:p w:rsidR="00820BDF" w:rsidRDefault="00820BDF"/>
    <w:p w:rsidR="00820BDF" w:rsidRDefault="00820BDF"/>
    <w:p w:rsidR="00820BDF" w:rsidRDefault="00B634C4">
      <w:pPr>
        <w:pStyle w:val="berschrift2"/>
      </w:pPr>
      <w:r>
        <w:t>Beschreibungsmuster für Attribute</w:t>
      </w:r>
    </w:p>
    <w:p w:rsidR="00820BDF" w:rsidRDefault="00820BDF"/>
    <w:tbl>
      <w:tblPr>
        <w:tblW w:w="0" w:type="auto"/>
        <w:tblInd w:w="-5" w:type="dxa"/>
        <w:tblLayout w:type="fixed"/>
        <w:tblLook w:val="0000" w:firstRow="0" w:lastRow="0" w:firstColumn="0" w:lastColumn="0" w:noHBand="0" w:noVBand="0"/>
      </w:tblPr>
      <w:tblGrid>
        <w:gridCol w:w="2628"/>
        <w:gridCol w:w="6670"/>
      </w:tblGrid>
      <w:tr w:rsidR="00820BDF">
        <w:tc>
          <w:tcPr>
            <w:tcW w:w="2628" w:type="dxa"/>
            <w:tcBorders>
              <w:top w:val="single" w:sz="4" w:space="0" w:color="000000"/>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Name</w:t>
            </w:r>
          </w:p>
        </w:tc>
        <w:tc>
          <w:tcPr>
            <w:tcW w:w="6670" w:type="dxa"/>
            <w:tcBorders>
              <w:top w:val="single" w:sz="4" w:space="0" w:color="000000"/>
              <w:left w:val="single" w:sz="4" w:space="0" w:color="000000"/>
              <w:bottom w:val="single" w:sz="4" w:space="0" w:color="000000"/>
              <w:right w:val="single" w:sz="4" w:space="0" w:color="000000"/>
            </w:tcBorders>
          </w:tcPr>
          <w:p w:rsidR="00820BDF" w:rsidRDefault="00B634C4">
            <w:pPr>
              <w:snapToGrid w:val="0"/>
              <w:rPr>
                <w:rFonts w:ascii="Arial" w:hAnsi="Arial" w:cs="Arial"/>
                <w:color w:val="0000FF"/>
              </w:rPr>
            </w:pPr>
            <w:r>
              <w:rPr>
                <w:rFonts w:ascii="Arial" w:hAnsi="Arial" w:cs="Arial"/>
                <w:color w:val="0000FF"/>
              </w:rPr>
              <w:t>Aussagekräftiger Name, eventuell Synonyme</w:t>
            </w:r>
          </w:p>
        </w:tc>
      </w:tr>
      <w:tr w:rsidR="00820BDF">
        <w:tc>
          <w:tcPr>
            <w:tcW w:w="2628" w:type="dxa"/>
            <w:tcBorders>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Definition</w:t>
            </w:r>
          </w:p>
        </w:tc>
        <w:tc>
          <w:tcPr>
            <w:tcW w:w="6670" w:type="dxa"/>
            <w:tcBorders>
              <w:left w:val="single" w:sz="4" w:space="0" w:color="000000"/>
              <w:bottom w:val="single" w:sz="4" w:space="0" w:color="000000"/>
              <w:right w:val="single" w:sz="4" w:space="0" w:color="000000"/>
            </w:tcBorders>
          </w:tcPr>
          <w:p w:rsidR="00820BDF" w:rsidRDefault="00B634C4">
            <w:pPr>
              <w:snapToGrid w:val="0"/>
              <w:rPr>
                <w:rFonts w:ascii="Arial" w:hAnsi="Arial" w:cs="Arial"/>
                <w:color w:val="0000FF"/>
              </w:rPr>
            </w:pPr>
            <w:r>
              <w:rPr>
                <w:rFonts w:ascii="Arial" w:hAnsi="Arial" w:cs="Arial"/>
                <w:color w:val="0000FF"/>
              </w:rPr>
              <w:t>Was stellt das Attribut dar und warum ist es für die Klasse wichtig?</w:t>
            </w:r>
          </w:p>
        </w:tc>
      </w:tr>
      <w:tr w:rsidR="00820BDF">
        <w:tc>
          <w:tcPr>
            <w:tcW w:w="2628" w:type="dxa"/>
            <w:tcBorders>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Zusatzinformation</w:t>
            </w:r>
          </w:p>
        </w:tc>
        <w:tc>
          <w:tcPr>
            <w:tcW w:w="6670" w:type="dxa"/>
            <w:tcBorders>
              <w:left w:val="single" w:sz="4" w:space="0" w:color="000000"/>
              <w:bottom w:val="single" w:sz="4" w:space="0" w:color="000000"/>
              <w:right w:val="single" w:sz="4" w:space="0" w:color="000000"/>
            </w:tcBorders>
          </w:tcPr>
          <w:p w:rsidR="00820BDF" w:rsidRDefault="00B634C4">
            <w:pPr>
              <w:snapToGrid w:val="0"/>
              <w:rPr>
                <w:rFonts w:ascii="Arial" w:hAnsi="Arial" w:cs="Arial"/>
                <w:color w:val="0000FF"/>
              </w:rPr>
            </w:pPr>
            <w:r>
              <w:rPr>
                <w:rFonts w:ascii="Arial" w:hAnsi="Arial" w:cs="Arial"/>
                <w:color w:val="0000FF"/>
              </w:rPr>
              <w:t>Details, etwa Info der Stakeholder, sollte im Laufe der Zeit verfeinert werden: zu Attributen, Methoden, Zuordnung zu einer Klasse etc</w:t>
            </w:r>
          </w:p>
        </w:tc>
      </w:tr>
      <w:tr w:rsidR="00820BDF">
        <w:tc>
          <w:tcPr>
            <w:tcW w:w="2628" w:type="dxa"/>
            <w:tcBorders>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Merkmale/ Eigenschaften</w:t>
            </w:r>
          </w:p>
        </w:tc>
        <w:tc>
          <w:tcPr>
            <w:tcW w:w="6670" w:type="dxa"/>
            <w:tcBorders>
              <w:left w:val="single" w:sz="4" w:space="0" w:color="000000"/>
              <w:bottom w:val="single" w:sz="4" w:space="0" w:color="000000"/>
              <w:right w:val="single" w:sz="4" w:space="0" w:color="000000"/>
            </w:tcBorders>
          </w:tcPr>
          <w:p w:rsidR="00820BDF" w:rsidRDefault="00B634C4">
            <w:pPr>
              <w:snapToGrid w:val="0"/>
              <w:rPr>
                <w:rFonts w:ascii="Arial" w:hAnsi="Arial" w:cs="Arial"/>
                <w:color w:val="0000FF"/>
              </w:rPr>
            </w:pPr>
            <w:r>
              <w:rPr>
                <w:rFonts w:ascii="Arial" w:hAnsi="Arial" w:cs="Arial"/>
                <w:color w:val="0000FF"/>
              </w:rPr>
              <w:t>Frei definierbar (tagged values); zB, Veränderbarkeit, Persistenz</w:t>
            </w:r>
          </w:p>
        </w:tc>
      </w:tr>
      <w:tr w:rsidR="00820BDF">
        <w:tc>
          <w:tcPr>
            <w:tcW w:w="2628" w:type="dxa"/>
            <w:tcBorders>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Datentyp</w:t>
            </w:r>
          </w:p>
        </w:tc>
        <w:tc>
          <w:tcPr>
            <w:tcW w:w="6670" w:type="dxa"/>
            <w:tcBorders>
              <w:left w:val="single" w:sz="4" w:space="0" w:color="000000"/>
              <w:bottom w:val="single" w:sz="4" w:space="0" w:color="000000"/>
              <w:right w:val="single" w:sz="4" w:space="0" w:color="000000"/>
            </w:tcBorders>
          </w:tcPr>
          <w:p w:rsidR="00820BDF" w:rsidRDefault="00B634C4">
            <w:pPr>
              <w:snapToGrid w:val="0"/>
              <w:rPr>
                <w:rFonts w:ascii="Arial" w:hAnsi="Arial" w:cs="Arial"/>
                <w:color w:val="0000FF"/>
              </w:rPr>
            </w:pPr>
            <w:r>
              <w:rPr>
                <w:rFonts w:ascii="Arial" w:hAnsi="Arial" w:cs="Arial"/>
                <w:color w:val="0000FF"/>
              </w:rPr>
              <w:t>Programmiersprachunabhängig, dh. Abstrakte Sicht</w:t>
            </w:r>
          </w:p>
        </w:tc>
      </w:tr>
      <w:tr w:rsidR="00820BDF">
        <w:tc>
          <w:tcPr>
            <w:tcW w:w="2628" w:type="dxa"/>
            <w:tcBorders>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Wertebereich</w:t>
            </w:r>
          </w:p>
        </w:tc>
        <w:tc>
          <w:tcPr>
            <w:tcW w:w="6670" w:type="dxa"/>
            <w:tcBorders>
              <w:left w:val="single" w:sz="4" w:space="0" w:color="000000"/>
              <w:bottom w:val="single" w:sz="4" w:space="0" w:color="000000"/>
              <w:right w:val="single" w:sz="4" w:space="0" w:color="000000"/>
            </w:tcBorders>
          </w:tcPr>
          <w:p w:rsidR="00820BDF" w:rsidRDefault="00B634C4">
            <w:pPr>
              <w:snapToGrid w:val="0"/>
              <w:rPr>
                <w:rFonts w:ascii="Arial" w:hAnsi="Arial" w:cs="Arial"/>
                <w:color w:val="0000FF"/>
              </w:rPr>
            </w:pPr>
            <w:r>
              <w:rPr>
                <w:rFonts w:ascii="Arial" w:hAnsi="Arial" w:cs="Arial"/>
                <w:color w:val="0000FF"/>
              </w:rPr>
              <w:t>Werte die angenommen werden können (Teilmenge des Datentyps)</w:t>
            </w:r>
          </w:p>
        </w:tc>
      </w:tr>
      <w:tr w:rsidR="00820BDF">
        <w:tc>
          <w:tcPr>
            <w:tcW w:w="2628" w:type="dxa"/>
            <w:tcBorders>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Initialwert</w:t>
            </w:r>
          </w:p>
        </w:tc>
        <w:tc>
          <w:tcPr>
            <w:tcW w:w="6670" w:type="dxa"/>
            <w:tcBorders>
              <w:left w:val="single" w:sz="4" w:space="0" w:color="000000"/>
              <w:bottom w:val="single" w:sz="4" w:space="0" w:color="000000"/>
              <w:right w:val="single" w:sz="4" w:space="0" w:color="000000"/>
            </w:tcBorders>
          </w:tcPr>
          <w:p w:rsidR="00820BDF" w:rsidRDefault="00820BDF">
            <w:pPr>
              <w:snapToGrid w:val="0"/>
              <w:rPr>
                <w:rFonts w:ascii="Arial" w:hAnsi="Arial" w:cs="Arial"/>
              </w:rPr>
            </w:pPr>
          </w:p>
        </w:tc>
      </w:tr>
      <w:tr w:rsidR="00820BDF">
        <w:tc>
          <w:tcPr>
            <w:tcW w:w="2628" w:type="dxa"/>
            <w:tcBorders>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Struktur des Attributs</w:t>
            </w:r>
          </w:p>
        </w:tc>
        <w:tc>
          <w:tcPr>
            <w:tcW w:w="6670" w:type="dxa"/>
            <w:tcBorders>
              <w:left w:val="single" w:sz="4" w:space="0" w:color="000000"/>
              <w:bottom w:val="single" w:sz="4" w:space="0" w:color="000000"/>
              <w:right w:val="single" w:sz="4" w:space="0" w:color="000000"/>
            </w:tcBorders>
          </w:tcPr>
          <w:p w:rsidR="00820BDF" w:rsidRDefault="00B634C4">
            <w:pPr>
              <w:snapToGrid w:val="0"/>
              <w:rPr>
                <w:rFonts w:ascii="Arial" w:hAnsi="Arial" w:cs="Arial"/>
              </w:rPr>
            </w:pPr>
            <w:r>
              <w:rPr>
                <w:rFonts w:ascii="Arial" w:hAnsi="Arial" w:cs="Arial"/>
              </w:rPr>
              <w:t>Bei komplexen Attributen</w:t>
            </w:r>
          </w:p>
        </w:tc>
      </w:tr>
      <w:tr w:rsidR="00820BDF">
        <w:tc>
          <w:tcPr>
            <w:tcW w:w="2628" w:type="dxa"/>
            <w:tcBorders>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Ableitungsinformation</w:t>
            </w:r>
          </w:p>
        </w:tc>
        <w:tc>
          <w:tcPr>
            <w:tcW w:w="6670" w:type="dxa"/>
            <w:tcBorders>
              <w:left w:val="single" w:sz="4" w:space="0" w:color="000000"/>
              <w:bottom w:val="single" w:sz="4" w:space="0" w:color="000000"/>
              <w:right w:val="single" w:sz="4" w:space="0" w:color="000000"/>
            </w:tcBorders>
          </w:tcPr>
          <w:p w:rsidR="00820BDF" w:rsidRDefault="00B634C4">
            <w:pPr>
              <w:snapToGrid w:val="0"/>
              <w:rPr>
                <w:rFonts w:ascii="Arial" w:hAnsi="Arial" w:cs="Arial"/>
                <w:color w:val="0000FF"/>
              </w:rPr>
            </w:pPr>
            <w:r>
              <w:rPr>
                <w:rFonts w:ascii="Arial" w:hAnsi="Arial" w:cs="Arial"/>
                <w:color w:val="0000FF"/>
              </w:rPr>
              <w:t>Quelle der Attribute, eventuell Ableitungsregeln</w:t>
            </w:r>
          </w:p>
        </w:tc>
      </w:tr>
      <w:tr w:rsidR="00820BDF">
        <w:tc>
          <w:tcPr>
            <w:tcW w:w="2628" w:type="dxa"/>
            <w:tcBorders>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Fragen / Bemerkungen</w:t>
            </w:r>
          </w:p>
        </w:tc>
        <w:tc>
          <w:tcPr>
            <w:tcW w:w="6670" w:type="dxa"/>
            <w:tcBorders>
              <w:left w:val="single" w:sz="4" w:space="0" w:color="000000"/>
              <w:bottom w:val="single" w:sz="4" w:space="0" w:color="000000"/>
              <w:right w:val="single" w:sz="4" w:space="0" w:color="000000"/>
            </w:tcBorders>
          </w:tcPr>
          <w:p w:rsidR="00820BDF" w:rsidRDefault="00B634C4">
            <w:pPr>
              <w:snapToGrid w:val="0"/>
              <w:rPr>
                <w:rFonts w:ascii="Arial" w:hAnsi="Arial" w:cs="Arial"/>
                <w:color w:val="0000FF"/>
              </w:rPr>
            </w:pPr>
            <w:r>
              <w:rPr>
                <w:rFonts w:ascii="Arial" w:hAnsi="Arial" w:cs="Arial"/>
                <w:color w:val="0000FF"/>
              </w:rPr>
              <w:t>Notizen der Designer / Implementierer</w:t>
            </w:r>
          </w:p>
        </w:tc>
      </w:tr>
    </w:tbl>
    <w:p w:rsidR="00820BDF" w:rsidRDefault="00820BDF"/>
    <w:p w:rsidR="00820BDF" w:rsidRDefault="00B634C4">
      <w:pPr>
        <w:pStyle w:val="berschrift2"/>
      </w:pPr>
      <w:r>
        <w:t>Beschreibungsmuster für Operationen</w:t>
      </w:r>
    </w:p>
    <w:p w:rsidR="00820BDF" w:rsidRDefault="00820BDF"/>
    <w:tbl>
      <w:tblPr>
        <w:tblW w:w="0" w:type="auto"/>
        <w:tblInd w:w="-5" w:type="dxa"/>
        <w:tblLayout w:type="fixed"/>
        <w:tblLook w:val="0000" w:firstRow="0" w:lastRow="0" w:firstColumn="0" w:lastColumn="0" w:noHBand="0" w:noVBand="0"/>
      </w:tblPr>
      <w:tblGrid>
        <w:gridCol w:w="2628"/>
        <w:gridCol w:w="6670"/>
      </w:tblGrid>
      <w:tr w:rsidR="00820BDF">
        <w:tc>
          <w:tcPr>
            <w:tcW w:w="2628" w:type="dxa"/>
            <w:tcBorders>
              <w:top w:val="single" w:sz="4" w:space="0" w:color="000000"/>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Name</w:t>
            </w:r>
          </w:p>
        </w:tc>
        <w:tc>
          <w:tcPr>
            <w:tcW w:w="6670" w:type="dxa"/>
            <w:tcBorders>
              <w:top w:val="single" w:sz="4" w:space="0" w:color="000000"/>
              <w:left w:val="single" w:sz="4" w:space="0" w:color="000000"/>
              <w:bottom w:val="single" w:sz="4" w:space="0" w:color="000000"/>
              <w:right w:val="single" w:sz="4" w:space="0" w:color="000000"/>
            </w:tcBorders>
          </w:tcPr>
          <w:p w:rsidR="00820BDF" w:rsidRDefault="00B634C4">
            <w:pPr>
              <w:snapToGrid w:val="0"/>
              <w:rPr>
                <w:rFonts w:ascii="Arial" w:hAnsi="Arial" w:cs="Arial"/>
                <w:color w:val="0000FF"/>
              </w:rPr>
            </w:pPr>
            <w:r>
              <w:rPr>
                <w:rFonts w:ascii="Arial" w:hAnsi="Arial" w:cs="Arial"/>
                <w:color w:val="0000FF"/>
              </w:rPr>
              <w:t>Aussagekräftiger Name, eventuell Synonyme</w:t>
            </w:r>
          </w:p>
        </w:tc>
      </w:tr>
      <w:tr w:rsidR="00820BDF">
        <w:tc>
          <w:tcPr>
            <w:tcW w:w="2628" w:type="dxa"/>
            <w:tcBorders>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Definition</w:t>
            </w:r>
          </w:p>
        </w:tc>
        <w:tc>
          <w:tcPr>
            <w:tcW w:w="6670" w:type="dxa"/>
            <w:tcBorders>
              <w:left w:val="single" w:sz="4" w:space="0" w:color="000000"/>
              <w:bottom w:val="single" w:sz="4" w:space="0" w:color="000000"/>
              <w:right w:val="single" w:sz="4" w:space="0" w:color="000000"/>
            </w:tcBorders>
          </w:tcPr>
          <w:p w:rsidR="00820BDF" w:rsidRDefault="00B634C4">
            <w:pPr>
              <w:snapToGrid w:val="0"/>
              <w:rPr>
                <w:rFonts w:ascii="Arial" w:hAnsi="Arial" w:cs="Arial"/>
                <w:color w:val="0000FF"/>
              </w:rPr>
            </w:pPr>
            <w:r>
              <w:rPr>
                <w:rFonts w:ascii="Arial" w:hAnsi="Arial" w:cs="Arial"/>
                <w:color w:val="0000FF"/>
              </w:rPr>
              <w:t>Was macht die Operation, wer führt sie aus?</w:t>
            </w:r>
          </w:p>
        </w:tc>
      </w:tr>
      <w:tr w:rsidR="00820BDF">
        <w:tc>
          <w:tcPr>
            <w:tcW w:w="2628" w:type="dxa"/>
            <w:tcBorders>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Zusatzinformation</w:t>
            </w:r>
          </w:p>
        </w:tc>
        <w:tc>
          <w:tcPr>
            <w:tcW w:w="6670" w:type="dxa"/>
            <w:tcBorders>
              <w:left w:val="single" w:sz="4" w:space="0" w:color="000000"/>
              <w:bottom w:val="single" w:sz="4" w:space="0" w:color="000000"/>
              <w:right w:val="single" w:sz="4" w:space="0" w:color="000000"/>
            </w:tcBorders>
          </w:tcPr>
          <w:p w:rsidR="00820BDF" w:rsidRDefault="00B634C4">
            <w:pPr>
              <w:snapToGrid w:val="0"/>
              <w:rPr>
                <w:rFonts w:ascii="Arial" w:hAnsi="Arial" w:cs="Arial"/>
                <w:color w:val="0000FF"/>
              </w:rPr>
            </w:pPr>
            <w:r>
              <w:rPr>
                <w:rFonts w:ascii="Arial" w:hAnsi="Arial" w:cs="Arial"/>
                <w:color w:val="0000FF"/>
              </w:rPr>
              <w:t>Details, etwa Info der Stakeholder, sollte im Laufe der Zeit verfeinert werden: zu Attributen, Methoden, Zuordnung zu einer Klasse etc.</w:t>
            </w:r>
          </w:p>
        </w:tc>
      </w:tr>
      <w:tr w:rsidR="00820BDF">
        <w:tc>
          <w:tcPr>
            <w:tcW w:w="2628" w:type="dxa"/>
            <w:tcBorders>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Merkmale/ Eigenschaften</w:t>
            </w:r>
          </w:p>
        </w:tc>
        <w:tc>
          <w:tcPr>
            <w:tcW w:w="6670" w:type="dxa"/>
            <w:tcBorders>
              <w:left w:val="single" w:sz="4" w:space="0" w:color="000000"/>
              <w:bottom w:val="single" w:sz="4" w:space="0" w:color="000000"/>
              <w:right w:val="single" w:sz="4" w:space="0" w:color="000000"/>
            </w:tcBorders>
          </w:tcPr>
          <w:p w:rsidR="00820BDF" w:rsidRDefault="00B634C4">
            <w:pPr>
              <w:snapToGrid w:val="0"/>
              <w:rPr>
                <w:rFonts w:ascii="Arial" w:hAnsi="Arial" w:cs="Arial"/>
                <w:color w:val="0000FF"/>
              </w:rPr>
            </w:pPr>
            <w:r>
              <w:rPr>
                <w:rFonts w:ascii="Arial" w:hAnsi="Arial" w:cs="Arial"/>
                <w:color w:val="0000FF"/>
              </w:rPr>
              <w:t>Frei definierbar (tagged values); zB, Überschreibarkeit, Instanziierbarkeit</w:t>
            </w:r>
          </w:p>
        </w:tc>
      </w:tr>
      <w:tr w:rsidR="00820BDF">
        <w:tc>
          <w:tcPr>
            <w:tcW w:w="2628" w:type="dxa"/>
            <w:tcBorders>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Eingabe</w:t>
            </w:r>
          </w:p>
        </w:tc>
        <w:tc>
          <w:tcPr>
            <w:tcW w:w="6670" w:type="dxa"/>
            <w:tcBorders>
              <w:left w:val="single" w:sz="4" w:space="0" w:color="000000"/>
              <w:bottom w:val="single" w:sz="4" w:space="0" w:color="000000"/>
              <w:right w:val="single" w:sz="4" w:space="0" w:color="000000"/>
            </w:tcBorders>
          </w:tcPr>
          <w:p w:rsidR="00820BDF" w:rsidRDefault="00B634C4">
            <w:pPr>
              <w:snapToGrid w:val="0"/>
              <w:rPr>
                <w:rFonts w:ascii="Arial" w:hAnsi="Arial" w:cs="Arial"/>
                <w:color w:val="0000FF"/>
              </w:rPr>
            </w:pPr>
            <w:r>
              <w:rPr>
                <w:rFonts w:ascii="Arial" w:hAnsi="Arial" w:cs="Arial"/>
                <w:color w:val="0000FF"/>
              </w:rPr>
              <w:t>Input Parameter und ihr Typ</w:t>
            </w:r>
          </w:p>
        </w:tc>
      </w:tr>
      <w:tr w:rsidR="00820BDF">
        <w:tc>
          <w:tcPr>
            <w:tcW w:w="2628" w:type="dxa"/>
            <w:tcBorders>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Ausgabe</w:t>
            </w:r>
          </w:p>
        </w:tc>
        <w:tc>
          <w:tcPr>
            <w:tcW w:w="6670" w:type="dxa"/>
            <w:tcBorders>
              <w:left w:val="single" w:sz="4" w:space="0" w:color="000000"/>
              <w:bottom w:val="single" w:sz="4" w:space="0" w:color="000000"/>
              <w:right w:val="single" w:sz="4" w:space="0" w:color="000000"/>
            </w:tcBorders>
          </w:tcPr>
          <w:p w:rsidR="00820BDF" w:rsidRDefault="00B634C4">
            <w:pPr>
              <w:snapToGrid w:val="0"/>
              <w:rPr>
                <w:rFonts w:ascii="Arial" w:hAnsi="Arial" w:cs="Arial"/>
                <w:color w:val="0000FF"/>
              </w:rPr>
            </w:pPr>
            <w:r>
              <w:rPr>
                <w:rFonts w:ascii="Arial" w:hAnsi="Arial" w:cs="Arial"/>
                <w:color w:val="0000FF"/>
              </w:rPr>
              <w:t>Rückgabewerte und ihr Typ</w:t>
            </w:r>
          </w:p>
        </w:tc>
      </w:tr>
      <w:tr w:rsidR="00820BDF">
        <w:tc>
          <w:tcPr>
            <w:tcW w:w="2628" w:type="dxa"/>
            <w:tcBorders>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lastRenderedPageBreak/>
              <w:t>Exceptions</w:t>
            </w:r>
          </w:p>
        </w:tc>
        <w:tc>
          <w:tcPr>
            <w:tcW w:w="6670" w:type="dxa"/>
            <w:tcBorders>
              <w:left w:val="single" w:sz="4" w:space="0" w:color="000000"/>
              <w:bottom w:val="single" w:sz="4" w:space="0" w:color="000000"/>
              <w:right w:val="single" w:sz="4" w:space="0" w:color="000000"/>
            </w:tcBorders>
          </w:tcPr>
          <w:p w:rsidR="00820BDF" w:rsidRDefault="00B634C4">
            <w:pPr>
              <w:snapToGrid w:val="0"/>
              <w:rPr>
                <w:rFonts w:ascii="Arial" w:hAnsi="Arial" w:cs="Arial"/>
                <w:color w:val="0000FF"/>
              </w:rPr>
            </w:pPr>
            <w:r>
              <w:rPr>
                <w:rFonts w:ascii="Arial" w:hAnsi="Arial" w:cs="Arial"/>
                <w:color w:val="0000FF"/>
              </w:rPr>
              <w:t>Solche die von der Operation generiert werden können und wann</w:t>
            </w:r>
          </w:p>
        </w:tc>
      </w:tr>
      <w:tr w:rsidR="00820BDF">
        <w:tc>
          <w:tcPr>
            <w:tcW w:w="2628" w:type="dxa"/>
            <w:tcBorders>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Ablauf</w:t>
            </w:r>
          </w:p>
        </w:tc>
        <w:tc>
          <w:tcPr>
            <w:tcW w:w="6670" w:type="dxa"/>
            <w:tcBorders>
              <w:left w:val="single" w:sz="4" w:space="0" w:color="000000"/>
              <w:bottom w:val="single" w:sz="4" w:space="0" w:color="000000"/>
              <w:right w:val="single" w:sz="4" w:space="0" w:color="000000"/>
            </w:tcBorders>
          </w:tcPr>
          <w:p w:rsidR="00820BDF" w:rsidRDefault="00B634C4">
            <w:pPr>
              <w:snapToGrid w:val="0"/>
              <w:rPr>
                <w:rFonts w:ascii="Arial" w:hAnsi="Arial" w:cs="Arial"/>
                <w:color w:val="0000FF"/>
              </w:rPr>
            </w:pPr>
            <w:r>
              <w:rPr>
                <w:rFonts w:ascii="Arial" w:hAnsi="Arial" w:cs="Arial"/>
                <w:color w:val="0000FF"/>
              </w:rPr>
              <w:t>Algorithmus bzw allgemein Ablauf – eventuell Hinweis auf ein Modell</w:t>
            </w:r>
          </w:p>
        </w:tc>
      </w:tr>
      <w:tr w:rsidR="00820BDF">
        <w:tc>
          <w:tcPr>
            <w:tcW w:w="2628" w:type="dxa"/>
            <w:tcBorders>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Dauer</w:t>
            </w:r>
          </w:p>
        </w:tc>
        <w:tc>
          <w:tcPr>
            <w:tcW w:w="6670" w:type="dxa"/>
            <w:tcBorders>
              <w:left w:val="single" w:sz="4" w:space="0" w:color="000000"/>
              <w:bottom w:val="single" w:sz="4" w:space="0" w:color="000000"/>
              <w:right w:val="single" w:sz="4" w:space="0" w:color="000000"/>
            </w:tcBorders>
          </w:tcPr>
          <w:p w:rsidR="00820BDF" w:rsidRDefault="00B634C4">
            <w:pPr>
              <w:snapToGrid w:val="0"/>
              <w:rPr>
                <w:rFonts w:ascii="Arial" w:hAnsi="Arial" w:cs="Arial"/>
                <w:color w:val="0000FF"/>
              </w:rPr>
            </w:pPr>
            <w:r>
              <w:rPr>
                <w:rFonts w:ascii="Arial" w:hAnsi="Arial" w:cs="Arial"/>
                <w:color w:val="0000FF"/>
              </w:rPr>
              <w:t>Maximale Ausführungszeit (wenn sinnvoll)</w:t>
            </w:r>
          </w:p>
        </w:tc>
      </w:tr>
      <w:tr w:rsidR="00820BDF">
        <w:tc>
          <w:tcPr>
            <w:tcW w:w="2628" w:type="dxa"/>
            <w:tcBorders>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Vorbedingungen</w:t>
            </w:r>
          </w:p>
        </w:tc>
        <w:tc>
          <w:tcPr>
            <w:tcW w:w="6670" w:type="dxa"/>
            <w:tcBorders>
              <w:left w:val="single" w:sz="4" w:space="0" w:color="000000"/>
              <w:bottom w:val="single" w:sz="4" w:space="0" w:color="000000"/>
              <w:right w:val="single" w:sz="4" w:space="0" w:color="000000"/>
            </w:tcBorders>
          </w:tcPr>
          <w:p w:rsidR="00820BDF" w:rsidRDefault="00B634C4">
            <w:pPr>
              <w:snapToGrid w:val="0"/>
              <w:rPr>
                <w:rFonts w:ascii="Arial" w:hAnsi="Arial" w:cs="Arial"/>
                <w:color w:val="0000FF"/>
              </w:rPr>
            </w:pPr>
            <w:r>
              <w:rPr>
                <w:rFonts w:ascii="Arial" w:hAnsi="Arial" w:cs="Arial"/>
                <w:color w:val="0000FF"/>
              </w:rPr>
              <w:t>Bedingung an Eingabeparameter etc die nicht geprüft werden und so vom Aufrufer sichergestellt werden müssen</w:t>
            </w:r>
          </w:p>
        </w:tc>
      </w:tr>
      <w:tr w:rsidR="00820BDF">
        <w:tc>
          <w:tcPr>
            <w:tcW w:w="2628" w:type="dxa"/>
            <w:tcBorders>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Nachbedingungen</w:t>
            </w:r>
          </w:p>
        </w:tc>
        <w:tc>
          <w:tcPr>
            <w:tcW w:w="6670" w:type="dxa"/>
            <w:tcBorders>
              <w:left w:val="single" w:sz="4" w:space="0" w:color="000000"/>
              <w:bottom w:val="single" w:sz="4" w:space="0" w:color="000000"/>
              <w:right w:val="single" w:sz="4" w:space="0" w:color="000000"/>
            </w:tcBorders>
          </w:tcPr>
          <w:p w:rsidR="00820BDF" w:rsidRDefault="00B634C4">
            <w:pPr>
              <w:snapToGrid w:val="0"/>
              <w:rPr>
                <w:rFonts w:ascii="Arial" w:hAnsi="Arial" w:cs="Arial"/>
                <w:color w:val="0000FF"/>
              </w:rPr>
            </w:pPr>
            <w:r>
              <w:rPr>
                <w:rFonts w:ascii="Arial" w:hAnsi="Arial" w:cs="Arial"/>
                <w:color w:val="0000FF"/>
              </w:rPr>
              <w:t>Garantierte Bedingung nach Fertigstellen</w:t>
            </w:r>
          </w:p>
        </w:tc>
      </w:tr>
      <w:tr w:rsidR="00820BDF">
        <w:tc>
          <w:tcPr>
            <w:tcW w:w="2628" w:type="dxa"/>
            <w:tcBorders>
              <w:left w:val="single" w:sz="4" w:space="0" w:color="000000"/>
              <w:bottom w:val="single" w:sz="4" w:space="0" w:color="000000"/>
            </w:tcBorders>
          </w:tcPr>
          <w:p w:rsidR="00820BDF" w:rsidRDefault="00B634C4">
            <w:pPr>
              <w:snapToGrid w:val="0"/>
              <w:rPr>
                <w:rFonts w:ascii="Arial" w:hAnsi="Arial" w:cs="Arial"/>
                <w:b/>
              </w:rPr>
            </w:pPr>
            <w:r>
              <w:rPr>
                <w:rFonts w:ascii="Arial" w:hAnsi="Arial" w:cs="Arial"/>
                <w:b/>
              </w:rPr>
              <w:t>Fragen / Bemerkungen</w:t>
            </w:r>
          </w:p>
        </w:tc>
        <w:tc>
          <w:tcPr>
            <w:tcW w:w="6670" w:type="dxa"/>
            <w:tcBorders>
              <w:left w:val="single" w:sz="4" w:space="0" w:color="000000"/>
              <w:bottom w:val="single" w:sz="4" w:space="0" w:color="000000"/>
              <w:right w:val="single" w:sz="4" w:space="0" w:color="000000"/>
            </w:tcBorders>
          </w:tcPr>
          <w:p w:rsidR="00820BDF" w:rsidRDefault="00B634C4">
            <w:pPr>
              <w:snapToGrid w:val="0"/>
              <w:rPr>
                <w:rFonts w:ascii="Arial" w:hAnsi="Arial" w:cs="Arial"/>
                <w:color w:val="0000FF"/>
              </w:rPr>
            </w:pPr>
            <w:r>
              <w:rPr>
                <w:rFonts w:ascii="Arial" w:hAnsi="Arial" w:cs="Arial"/>
                <w:color w:val="0000FF"/>
              </w:rPr>
              <w:t>Notizen der Designer / Implementierer</w:t>
            </w:r>
          </w:p>
        </w:tc>
      </w:tr>
    </w:tbl>
    <w:p w:rsidR="00820BDF" w:rsidRDefault="00820BDF"/>
    <w:p w:rsidR="00820BDF" w:rsidRDefault="00820BDF"/>
    <w:p w:rsidR="00820BDF" w:rsidRDefault="00B634C4">
      <w:pPr>
        <w:rPr>
          <w:rFonts w:cs="Arial"/>
          <w:b/>
          <w:bCs/>
          <w:kern w:val="1"/>
          <w:sz w:val="32"/>
          <w:szCs w:val="32"/>
        </w:rPr>
      </w:pPr>
      <w:r>
        <w:br w:type="page"/>
      </w:r>
      <w:r>
        <w:lastRenderedPageBreak/>
        <w:t>Verschiedene Guidelines für die Orientierung:</w:t>
      </w:r>
    </w:p>
    <w:p w:rsidR="00820BDF" w:rsidRDefault="00B634C4">
      <w:pPr>
        <w:rPr>
          <w:rFonts w:ascii="Arial" w:hAnsi="Arial" w:cs="Arial"/>
        </w:rPr>
      </w:pPr>
      <w:r>
        <w:rPr>
          <w:rFonts w:ascii="Arial" w:hAnsi="Arial" w:cs="Arial"/>
        </w:rPr>
        <w:t>Aus Hruschka/Rupp (s.o.)</w:t>
      </w:r>
    </w:p>
    <w:p w:rsidR="00820BDF" w:rsidRDefault="00820BDF">
      <w:pPr>
        <w:rPr>
          <w:rFonts w:ascii="Arial" w:hAnsi="Arial" w:cs="Arial"/>
        </w:rPr>
      </w:pPr>
    </w:p>
    <w:p w:rsidR="00820BDF" w:rsidRDefault="00B634C4">
      <w:pPr>
        <w:pStyle w:val="berschrift2"/>
      </w:pPr>
      <w:r>
        <w:t>Kontexte</w:t>
      </w:r>
    </w:p>
    <w:p w:rsidR="00820BDF" w:rsidRDefault="00B634C4">
      <w:pPr>
        <w:rPr>
          <w:rFonts w:ascii="Arial" w:hAnsi="Arial" w:cs="Arial"/>
        </w:rPr>
      </w:pPr>
      <w:r>
        <w:rPr>
          <w:rFonts w:ascii="Arial" w:hAnsi="Arial" w:cs="Arial"/>
        </w:rPr>
        <w:t>Bei der Definition des Systemkontextes können verschiedene Modelle für verschiedene Arten von Kontexten verwendet werden. Dabei spielen auch die Schnittstellen eine Rolle, dh. Die Art wie die Kontextelemente mit dem Zielsystem verbunden sind.</w:t>
      </w:r>
    </w:p>
    <w:p w:rsidR="00820BDF" w:rsidRDefault="00820BDF">
      <w:pPr>
        <w:rPr>
          <w:rFonts w:ascii="Arial" w:hAnsi="Arial" w:cs="Arial"/>
        </w:rPr>
      </w:pPr>
    </w:p>
    <w:p w:rsidR="00820BDF" w:rsidRDefault="00820BDF">
      <w:pPr>
        <w:rPr>
          <w:rFonts w:ascii="Arial" w:hAnsi="Arial" w:cs="Arial"/>
        </w:rPr>
      </w:pPr>
    </w:p>
    <w:p w:rsidR="00820BDF" w:rsidRDefault="00B634C4">
      <w:pPr>
        <w:numPr>
          <w:ilvl w:val="0"/>
          <w:numId w:val="3"/>
        </w:numPr>
        <w:tabs>
          <w:tab w:val="left" w:pos="780"/>
        </w:tabs>
        <w:rPr>
          <w:rFonts w:ascii="Arial" w:hAnsi="Arial" w:cs="Arial"/>
        </w:rPr>
      </w:pPr>
      <w:r>
        <w:rPr>
          <w:rFonts w:ascii="Arial" w:hAnsi="Arial" w:cs="Arial"/>
        </w:rPr>
        <w:t>Logische Kontexte: Fokus Kommunikation mit Nachbarsysten / Nachbarkomponenten</w:t>
      </w:r>
    </w:p>
    <w:p w:rsidR="00820BDF" w:rsidRDefault="00B634C4">
      <w:pPr>
        <w:numPr>
          <w:ilvl w:val="1"/>
          <w:numId w:val="3"/>
        </w:numPr>
        <w:tabs>
          <w:tab w:val="left" w:pos="1500"/>
        </w:tabs>
        <w:rPr>
          <w:rFonts w:ascii="Arial" w:hAnsi="Arial" w:cs="Arial"/>
        </w:rPr>
      </w:pPr>
      <w:r>
        <w:rPr>
          <w:rFonts w:ascii="Arial" w:hAnsi="Arial" w:cs="Arial"/>
        </w:rPr>
        <w:t>Use-Case-Diagramme bei unspezifizierten Schnittstellen (meist hohe Abstraktionsebene)</w:t>
      </w:r>
    </w:p>
    <w:p w:rsidR="00820BDF" w:rsidRDefault="00B634C4">
      <w:pPr>
        <w:numPr>
          <w:ilvl w:val="1"/>
          <w:numId w:val="3"/>
        </w:numPr>
        <w:tabs>
          <w:tab w:val="left" w:pos="1500"/>
        </w:tabs>
        <w:rPr>
          <w:rFonts w:ascii="Arial" w:hAnsi="Arial" w:cs="Arial"/>
        </w:rPr>
      </w:pPr>
      <w:r>
        <w:rPr>
          <w:rFonts w:ascii="Arial" w:hAnsi="Arial" w:cs="Arial"/>
        </w:rPr>
        <w:t>Klassendiagramme bei Ein-/Ausgabeschnittstellen (globale Daten, Methoden)</w:t>
      </w:r>
    </w:p>
    <w:p w:rsidR="00820BDF" w:rsidRDefault="00B634C4">
      <w:pPr>
        <w:numPr>
          <w:ilvl w:val="1"/>
          <w:numId w:val="3"/>
        </w:numPr>
        <w:tabs>
          <w:tab w:val="left" w:pos="1500"/>
        </w:tabs>
        <w:rPr>
          <w:rFonts w:ascii="Arial" w:hAnsi="Arial" w:cs="Arial"/>
        </w:rPr>
      </w:pPr>
      <w:r>
        <w:rPr>
          <w:rFonts w:ascii="Arial" w:hAnsi="Arial" w:cs="Arial"/>
        </w:rPr>
        <w:t>Sequenzdiagramme bei Nachrichten zwischen verschiedenen Teilkomponenten</w:t>
      </w:r>
    </w:p>
    <w:p w:rsidR="00820BDF" w:rsidRDefault="00B634C4">
      <w:pPr>
        <w:numPr>
          <w:ilvl w:val="0"/>
          <w:numId w:val="3"/>
        </w:numPr>
        <w:tabs>
          <w:tab w:val="left" w:pos="780"/>
        </w:tabs>
        <w:rPr>
          <w:rFonts w:ascii="Arial" w:hAnsi="Arial" w:cs="Arial"/>
        </w:rPr>
      </w:pPr>
      <w:r>
        <w:rPr>
          <w:rFonts w:ascii="Arial" w:hAnsi="Arial" w:cs="Arial"/>
        </w:rPr>
        <w:t>Physikalische Kontexte: physikalische Verbindungen zu Nachbarsystemen / Nachbarkomponenten (Kanäle)</w:t>
      </w:r>
    </w:p>
    <w:p w:rsidR="00820BDF" w:rsidRDefault="00820BDF">
      <w:pPr>
        <w:rPr>
          <w:rFonts w:ascii="Arial" w:hAnsi="Arial" w:cs="Arial"/>
        </w:rPr>
      </w:pPr>
    </w:p>
    <w:p w:rsidR="00820BDF" w:rsidRDefault="00820BDF">
      <w:pPr>
        <w:ind w:left="780"/>
        <w:rPr>
          <w:rFonts w:ascii="Arial" w:hAnsi="Arial" w:cs="Arial"/>
        </w:rPr>
      </w:pPr>
    </w:p>
    <w:p w:rsidR="00820BDF" w:rsidRDefault="00B634C4">
      <w:pPr>
        <w:rPr>
          <w:rFonts w:ascii="Arial" w:hAnsi="Arial" w:cs="Arial"/>
        </w:rPr>
      </w:pPr>
      <w:r>
        <w:rPr>
          <w:rFonts w:ascii="Arial" w:hAnsi="Arial" w:cs="Arial"/>
        </w:rPr>
        <w:t>Klassifizierung von Akteuren im System als Stereotype in Modellen:</w:t>
      </w:r>
    </w:p>
    <w:p w:rsidR="00820BDF" w:rsidRDefault="00B634C4">
      <w:pPr>
        <w:numPr>
          <w:ilvl w:val="0"/>
          <w:numId w:val="9"/>
        </w:numPr>
        <w:tabs>
          <w:tab w:val="left" w:pos="780"/>
        </w:tabs>
        <w:rPr>
          <w:rFonts w:ascii="Arial" w:hAnsi="Arial" w:cs="Arial"/>
        </w:rPr>
      </w:pPr>
      <w:r>
        <w:rPr>
          <w:rFonts w:ascii="Arial" w:hAnsi="Arial" w:cs="Arial"/>
        </w:rPr>
        <w:t>Mensch / Strichmännchen (bei eingebetteten Systemen selten)</w:t>
      </w:r>
    </w:p>
    <w:p w:rsidR="00820BDF" w:rsidRDefault="00B634C4">
      <w:pPr>
        <w:numPr>
          <w:ilvl w:val="0"/>
          <w:numId w:val="9"/>
        </w:numPr>
        <w:tabs>
          <w:tab w:val="left" w:pos="780"/>
        </w:tabs>
        <w:rPr>
          <w:rFonts w:ascii="Arial" w:hAnsi="Arial" w:cs="Arial"/>
        </w:rPr>
      </w:pPr>
      <w:r>
        <w:rPr>
          <w:rFonts w:ascii="Arial" w:hAnsi="Arial" w:cs="Arial"/>
        </w:rPr>
        <w:t>&lt;&lt;Device&gt;&gt; : Ein-/Ausgabegeräte (manchmal)</w:t>
      </w:r>
    </w:p>
    <w:p w:rsidR="00820BDF" w:rsidRDefault="00B634C4">
      <w:pPr>
        <w:numPr>
          <w:ilvl w:val="0"/>
          <w:numId w:val="9"/>
        </w:numPr>
        <w:tabs>
          <w:tab w:val="left" w:pos="780"/>
        </w:tabs>
        <w:rPr>
          <w:rFonts w:ascii="Arial" w:hAnsi="Arial" w:cs="Arial"/>
        </w:rPr>
      </w:pPr>
      <w:r>
        <w:rPr>
          <w:rFonts w:ascii="Arial" w:hAnsi="Arial" w:cs="Arial"/>
        </w:rPr>
        <w:t>&lt;&lt;Sensor&gt;&gt;: Sensoren oder Quellen hinter Sensoren (oft)</w:t>
      </w:r>
    </w:p>
    <w:p w:rsidR="00820BDF" w:rsidRDefault="00B634C4">
      <w:pPr>
        <w:numPr>
          <w:ilvl w:val="0"/>
          <w:numId w:val="9"/>
        </w:numPr>
        <w:tabs>
          <w:tab w:val="left" w:pos="780"/>
        </w:tabs>
        <w:rPr>
          <w:rFonts w:ascii="Arial" w:hAnsi="Arial" w:cs="Arial"/>
        </w:rPr>
      </w:pPr>
      <w:r>
        <w:rPr>
          <w:rFonts w:ascii="Arial" w:hAnsi="Arial" w:cs="Arial"/>
        </w:rPr>
        <w:t>&lt;&lt;System&gt;&gt;: Nachbarsystem (oft)</w:t>
      </w:r>
    </w:p>
    <w:p w:rsidR="00820BDF" w:rsidRDefault="00B634C4">
      <w:pPr>
        <w:numPr>
          <w:ilvl w:val="0"/>
          <w:numId w:val="9"/>
        </w:numPr>
        <w:tabs>
          <w:tab w:val="left" w:pos="780"/>
        </w:tabs>
        <w:rPr>
          <w:rFonts w:ascii="Arial" w:hAnsi="Arial" w:cs="Arial"/>
        </w:rPr>
      </w:pPr>
      <w:r>
        <w:rPr>
          <w:rFonts w:ascii="Arial" w:hAnsi="Arial" w:cs="Arial"/>
        </w:rPr>
        <w:t>Zeit (oft)</w:t>
      </w:r>
    </w:p>
    <w:p w:rsidR="00820BDF" w:rsidRDefault="00820BDF">
      <w:pPr>
        <w:ind w:left="420"/>
        <w:rPr>
          <w:rFonts w:ascii="Arial" w:hAnsi="Arial" w:cs="Arial"/>
        </w:rPr>
      </w:pPr>
    </w:p>
    <w:p w:rsidR="00820BDF" w:rsidRDefault="00B634C4">
      <w:pPr>
        <w:pStyle w:val="berschrift2"/>
      </w:pPr>
      <w:r>
        <w:t>Systemprozesse finden</w:t>
      </w:r>
    </w:p>
    <w:p w:rsidR="00820BDF" w:rsidRDefault="00B634C4">
      <w:r>
        <w:t>Einige Tricks zur Identifizierung von Systemprozessen</w:t>
      </w:r>
    </w:p>
    <w:p w:rsidR="00820BDF" w:rsidRDefault="00820BDF"/>
    <w:p w:rsidR="00820BDF" w:rsidRDefault="00B634C4">
      <w:pPr>
        <w:numPr>
          <w:ilvl w:val="0"/>
          <w:numId w:val="8"/>
        </w:numPr>
        <w:tabs>
          <w:tab w:val="left" w:pos="720"/>
        </w:tabs>
      </w:pPr>
      <w:r>
        <w:t>Zielsystem aus Sicht des umgebenden Systems betrachten – was ist aus der Umgebung wahrnehmbares Verhalten / Funktion?</w:t>
      </w:r>
    </w:p>
    <w:p w:rsidR="00820BDF" w:rsidRDefault="00B634C4">
      <w:pPr>
        <w:numPr>
          <w:ilvl w:val="0"/>
          <w:numId w:val="8"/>
        </w:numPr>
        <w:tabs>
          <w:tab w:val="left" w:pos="720"/>
        </w:tabs>
      </w:pPr>
      <w:r>
        <w:t>Klassifizieren von Nachbarsystemverhalten und Ableiten von Zielsystemprozessen:</w:t>
      </w:r>
    </w:p>
    <w:p w:rsidR="00820BDF" w:rsidRDefault="00B634C4">
      <w:pPr>
        <w:numPr>
          <w:ilvl w:val="1"/>
          <w:numId w:val="8"/>
        </w:numPr>
        <w:tabs>
          <w:tab w:val="left" w:pos="1440"/>
        </w:tabs>
      </w:pPr>
      <w:r>
        <w:t>Aktive Nachbarsysteme (vgl Akteure oben) – lösen Systemprozesse aus</w:t>
      </w:r>
    </w:p>
    <w:p w:rsidR="00820BDF" w:rsidRDefault="00B634C4">
      <w:pPr>
        <w:numPr>
          <w:ilvl w:val="1"/>
          <w:numId w:val="8"/>
        </w:numPr>
        <w:tabs>
          <w:tab w:val="left" w:pos="1440"/>
        </w:tabs>
      </w:pPr>
      <w:r>
        <w:t>Kooperierende Nachbarsysteme – werden um Auskunft gebeten, gemeinsames Interesse an Zielerreichung</w:t>
      </w:r>
    </w:p>
    <w:p w:rsidR="00820BDF" w:rsidRDefault="00B634C4">
      <w:pPr>
        <w:numPr>
          <w:ilvl w:val="1"/>
          <w:numId w:val="8"/>
        </w:numPr>
        <w:tabs>
          <w:tab w:val="left" w:pos="1440"/>
        </w:tabs>
      </w:pPr>
      <w:r>
        <w:t>Autonome Nachbarsysteme – arbeiten eigenständig, zeitweise kooperativ</w:t>
      </w:r>
    </w:p>
    <w:p w:rsidR="00820BDF" w:rsidRDefault="00B634C4">
      <w:pPr>
        <w:numPr>
          <w:ilvl w:val="0"/>
          <w:numId w:val="8"/>
        </w:numPr>
        <w:tabs>
          <w:tab w:val="left" w:pos="720"/>
        </w:tabs>
      </w:pPr>
      <w:r>
        <w:t>Frühes Einbeziehen von Zustandsmodellen</w:t>
      </w:r>
    </w:p>
    <w:p w:rsidR="00820BDF" w:rsidRDefault="00820BDF"/>
    <w:p w:rsidR="00820BDF" w:rsidRDefault="00B634C4">
      <w:pPr>
        <w:pStyle w:val="berschrift2"/>
      </w:pPr>
      <w:r>
        <w:t>Glossary</w:t>
      </w:r>
    </w:p>
    <w:p w:rsidR="00820BDF" w:rsidRDefault="00B634C4">
      <w:pPr>
        <w:rPr>
          <w:rFonts w:ascii="Arial" w:hAnsi="Arial" w:cs="Arial"/>
        </w:rPr>
      </w:pPr>
      <w:r>
        <w:rPr>
          <w:rFonts w:ascii="Arial" w:hAnsi="Arial" w:cs="Arial"/>
        </w:rPr>
        <w:t>Begriffsdefinitionen als gemeinsame Wissensbasis</w:t>
      </w:r>
    </w:p>
    <w:p w:rsidR="00820BDF" w:rsidRDefault="00820BDF">
      <w:pPr>
        <w:rPr>
          <w:rFonts w:ascii="Arial" w:hAnsi="Arial" w:cs="Arial"/>
        </w:rPr>
      </w:pPr>
    </w:p>
    <w:p w:rsidR="00820BDF" w:rsidRDefault="00B634C4">
      <w:pPr>
        <w:numPr>
          <w:ilvl w:val="0"/>
          <w:numId w:val="3"/>
        </w:numPr>
        <w:tabs>
          <w:tab w:val="left" w:pos="780"/>
        </w:tabs>
        <w:rPr>
          <w:rFonts w:ascii="Arial" w:hAnsi="Arial" w:cs="Arial"/>
        </w:rPr>
      </w:pPr>
      <w:r>
        <w:rPr>
          <w:rFonts w:ascii="Arial" w:hAnsi="Arial" w:cs="Arial"/>
        </w:rPr>
        <w:t>Sammlung von nicht allgemein bekannten Begriffen und ihrer Erklärung / Definition im Projektkontext.</w:t>
      </w:r>
    </w:p>
    <w:p w:rsidR="00820BDF" w:rsidRDefault="00B634C4">
      <w:pPr>
        <w:numPr>
          <w:ilvl w:val="0"/>
          <w:numId w:val="3"/>
        </w:numPr>
        <w:tabs>
          <w:tab w:val="left" w:pos="780"/>
        </w:tabs>
        <w:rPr>
          <w:rFonts w:ascii="Arial" w:hAnsi="Arial" w:cs="Arial"/>
        </w:rPr>
      </w:pPr>
      <w:r>
        <w:rPr>
          <w:rFonts w:ascii="Arial" w:hAnsi="Arial" w:cs="Arial"/>
        </w:rPr>
        <w:t>20-50 Begriffe</w:t>
      </w:r>
    </w:p>
    <w:p w:rsidR="00820BDF" w:rsidRDefault="00B634C4">
      <w:pPr>
        <w:numPr>
          <w:ilvl w:val="0"/>
          <w:numId w:val="3"/>
        </w:numPr>
        <w:tabs>
          <w:tab w:val="left" w:pos="780"/>
        </w:tabs>
        <w:rPr>
          <w:rFonts w:ascii="Arial" w:hAnsi="Arial" w:cs="Arial"/>
        </w:rPr>
      </w:pPr>
      <w:r>
        <w:rPr>
          <w:rFonts w:ascii="Arial" w:hAnsi="Arial" w:cs="Arial"/>
        </w:rPr>
        <w:lastRenderedPageBreak/>
        <w:t>Regeln zur Definition</w:t>
      </w:r>
    </w:p>
    <w:p w:rsidR="00820BDF" w:rsidRDefault="00B634C4">
      <w:pPr>
        <w:numPr>
          <w:ilvl w:val="1"/>
          <w:numId w:val="3"/>
        </w:numPr>
        <w:tabs>
          <w:tab w:val="left" w:pos="1500"/>
        </w:tabs>
        <w:rPr>
          <w:rFonts w:ascii="Arial" w:hAnsi="Arial" w:cs="Arial"/>
        </w:rPr>
      </w:pPr>
      <w:r>
        <w:rPr>
          <w:rFonts w:ascii="Arial" w:hAnsi="Arial" w:cs="Arial"/>
        </w:rPr>
        <w:t>Definitionen im Aktiv – passiven Formulierungen fehlt häufig das Subjekt (falsch: Das XY wird erzeugt; richtig: A erzeugt das XY)</w:t>
      </w:r>
    </w:p>
    <w:p w:rsidR="00820BDF" w:rsidRDefault="00B634C4">
      <w:pPr>
        <w:numPr>
          <w:ilvl w:val="1"/>
          <w:numId w:val="3"/>
        </w:numPr>
        <w:tabs>
          <w:tab w:val="left" w:pos="1500"/>
        </w:tabs>
        <w:rPr>
          <w:rFonts w:ascii="Arial" w:hAnsi="Arial" w:cs="Arial"/>
        </w:rPr>
      </w:pPr>
      <w:r>
        <w:rPr>
          <w:rFonts w:ascii="Arial" w:hAnsi="Arial" w:cs="Arial"/>
        </w:rPr>
        <w:t>Verwenden einfacher Vollverben (vermeiden von machen, tun, haben, können, sein)</w:t>
      </w:r>
    </w:p>
    <w:p w:rsidR="00820BDF" w:rsidRDefault="00B634C4">
      <w:pPr>
        <w:numPr>
          <w:ilvl w:val="1"/>
          <w:numId w:val="3"/>
        </w:numPr>
        <w:tabs>
          <w:tab w:val="left" w:pos="1500"/>
        </w:tabs>
        <w:rPr>
          <w:rFonts w:ascii="Arial" w:hAnsi="Arial" w:cs="Arial"/>
        </w:rPr>
      </w:pPr>
      <w:r>
        <w:rPr>
          <w:rFonts w:ascii="Arial" w:hAnsi="Arial" w:cs="Arial"/>
        </w:rPr>
        <w:t>Vermeiden von Nebensätzen und redundanten Ausdrücken</w:t>
      </w:r>
    </w:p>
    <w:p w:rsidR="00820BDF" w:rsidRDefault="00B634C4">
      <w:pPr>
        <w:numPr>
          <w:ilvl w:val="0"/>
          <w:numId w:val="3"/>
        </w:numPr>
        <w:tabs>
          <w:tab w:val="left" w:pos="780"/>
        </w:tabs>
        <w:rPr>
          <w:rFonts w:ascii="Arial" w:hAnsi="Arial" w:cs="Arial"/>
        </w:rPr>
      </w:pPr>
      <w:r>
        <w:rPr>
          <w:rFonts w:ascii="Arial" w:hAnsi="Arial" w:cs="Arial"/>
        </w:rPr>
        <w:t>Anmerkung: Begriffsdefinitionen sind keine Anforderungen!</w:t>
      </w:r>
    </w:p>
    <w:p w:rsidR="00820BDF" w:rsidRDefault="00B634C4">
      <w:pPr>
        <w:numPr>
          <w:ilvl w:val="0"/>
          <w:numId w:val="3"/>
        </w:numPr>
        <w:tabs>
          <w:tab w:val="left" w:pos="780"/>
        </w:tabs>
        <w:rPr>
          <w:rFonts w:ascii="Arial" w:hAnsi="Arial" w:cs="Arial"/>
        </w:rPr>
      </w:pPr>
      <w:r>
        <w:rPr>
          <w:rFonts w:ascii="Arial" w:hAnsi="Arial" w:cs="Arial"/>
        </w:rPr>
        <w:t>Muster für Substantive über</w:t>
      </w:r>
    </w:p>
    <w:p w:rsidR="00820BDF" w:rsidRDefault="00B634C4">
      <w:pPr>
        <w:numPr>
          <w:ilvl w:val="1"/>
          <w:numId w:val="3"/>
        </w:numPr>
        <w:tabs>
          <w:tab w:val="left" w:pos="1500"/>
        </w:tabs>
        <w:rPr>
          <w:rFonts w:ascii="Arial" w:hAnsi="Arial" w:cs="Arial"/>
        </w:rPr>
      </w:pPr>
      <w:r>
        <w:rPr>
          <w:rFonts w:ascii="Arial" w:hAnsi="Arial" w:cs="Arial"/>
        </w:rPr>
        <w:t>Klassifizierung: Ein XY ist ein….</w:t>
      </w:r>
    </w:p>
    <w:p w:rsidR="00820BDF" w:rsidRDefault="00B634C4">
      <w:pPr>
        <w:numPr>
          <w:ilvl w:val="1"/>
          <w:numId w:val="3"/>
        </w:numPr>
        <w:tabs>
          <w:tab w:val="left" w:pos="1500"/>
        </w:tabs>
        <w:rPr>
          <w:rFonts w:ascii="Arial" w:hAnsi="Arial" w:cs="Arial"/>
        </w:rPr>
      </w:pPr>
      <w:r>
        <w:rPr>
          <w:rFonts w:ascii="Arial" w:hAnsi="Arial" w:cs="Arial"/>
        </w:rPr>
        <w:t>Merkmale / Eigenschaftten / Fähigkeiten: Ein XY zeichnet sich aus durch…</w:t>
      </w:r>
    </w:p>
    <w:p w:rsidR="00820BDF" w:rsidRDefault="00B634C4">
      <w:pPr>
        <w:numPr>
          <w:ilvl w:val="1"/>
          <w:numId w:val="3"/>
        </w:numPr>
        <w:tabs>
          <w:tab w:val="left" w:pos="1500"/>
        </w:tabs>
        <w:rPr>
          <w:rFonts w:ascii="Arial" w:hAnsi="Arial" w:cs="Arial"/>
        </w:rPr>
      </w:pPr>
      <w:r>
        <w:rPr>
          <w:rFonts w:ascii="Arial" w:hAnsi="Arial" w:cs="Arial"/>
        </w:rPr>
        <w:t>Verhalten / Aktionen</w:t>
      </w:r>
    </w:p>
    <w:p w:rsidR="00820BDF" w:rsidRDefault="00B634C4">
      <w:pPr>
        <w:numPr>
          <w:ilvl w:val="0"/>
          <w:numId w:val="3"/>
        </w:numPr>
        <w:tabs>
          <w:tab w:val="left" w:pos="780"/>
        </w:tabs>
        <w:rPr>
          <w:rFonts w:ascii="Arial" w:hAnsi="Arial" w:cs="Arial"/>
        </w:rPr>
      </w:pPr>
      <w:r>
        <w:rPr>
          <w:rFonts w:ascii="Arial" w:hAnsi="Arial" w:cs="Arial"/>
        </w:rPr>
        <w:t>Definition von Verben und Adjektiven:</w:t>
      </w:r>
    </w:p>
    <w:p w:rsidR="00820BDF" w:rsidRDefault="00B634C4">
      <w:pPr>
        <w:numPr>
          <w:ilvl w:val="1"/>
          <w:numId w:val="3"/>
        </w:numPr>
        <w:tabs>
          <w:tab w:val="left" w:pos="1500"/>
        </w:tabs>
        <w:rPr>
          <w:rFonts w:ascii="Arial" w:hAnsi="Arial" w:cs="Arial"/>
        </w:rPr>
      </w:pPr>
      <w:r>
        <w:rPr>
          <w:rFonts w:ascii="Arial" w:hAnsi="Arial" w:cs="Arial"/>
        </w:rPr>
        <w:t>Zusammenhang zu Subjekten klarmachen</w:t>
      </w:r>
    </w:p>
    <w:p w:rsidR="00820BDF" w:rsidRDefault="00B634C4">
      <w:pPr>
        <w:numPr>
          <w:ilvl w:val="1"/>
          <w:numId w:val="3"/>
        </w:numPr>
        <w:tabs>
          <w:tab w:val="left" w:pos="1500"/>
        </w:tabs>
        <w:rPr>
          <w:rFonts w:ascii="Arial" w:hAnsi="Arial" w:cs="Arial"/>
        </w:rPr>
      </w:pPr>
      <w:r>
        <w:rPr>
          <w:rFonts w:ascii="Arial" w:hAnsi="Arial" w:cs="Arial"/>
        </w:rPr>
        <w:t>Adjektive zusammen mit Substantiven: Ein ab XY ist ein XY dass….</w:t>
      </w:r>
    </w:p>
    <w:p w:rsidR="00820BDF" w:rsidRDefault="00B634C4">
      <w:pPr>
        <w:numPr>
          <w:ilvl w:val="1"/>
          <w:numId w:val="3"/>
        </w:numPr>
        <w:tabs>
          <w:tab w:val="left" w:pos="1500"/>
        </w:tabs>
        <w:rPr>
          <w:rFonts w:ascii="Arial" w:hAnsi="Arial" w:cs="Arial"/>
        </w:rPr>
      </w:pPr>
      <w:r>
        <w:rPr>
          <w:rFonts w:ascii="Arial" w:hAnsi="Arial" w:cs="Arial"/>
        </w:rPr>
        <w:t>Verben: im Zusammenhang mit Systemprozessen</w:t>
      </w:r>
    </w:p>
    <w:p w:rsidR="00820BDF" w:rsidRDefault="00820BDF">
      <w:pPr>
        <w:rPr>
          <w:rFonts w:ascii="Arial" w:hAnsi="Arial" w:cs="Arial"/>
        </w:rPr>
      </w:pPr>
    </w:p>
    <w:p w:rsidR="00820BDF" w:rsidRDefault="00B634C4">
      <w:pPr>
        <w:pStyle w:val="berschrift2"/>
      </w:pPr>
      <w:r>
        <w:t>Randbedingungen sammeln</w:t>
      </w:r>
    </w:p>
    <w:p w:rsidR="00820BDF" w:rsidRDefault="00B634C4">
      <w:r>
        <w:t>Randbedingungen und nicht-funktionale Anforderungen sollten klassifiziert werden. Die Klassifizierung hilft auch, die Herleitung  und Analyse dieser Aspekte systematisch anzugehen. Kategorien von Randbedingungen:</w:t>
      </w:r>
    </w:p>
    <w:p w:rsidR="00820BDF" w:rsidRDefault="00820BDF"/>
    <w:p w:rsidR="00820BDF" w:rsidRDefault="00B634C4">
      <w:pPr>
        <w:numPr>
          <w:ilvl w:val="0"/>
          <w:numId w:val="7"/>
        </w:numPr>
        <w:tabs>
          <w:tab w:val="left" w:pos="720"/>
        </w:tabs>
      </w:pPr>
      <w:r>
        <w:t>Qualitätsanforderungen</w:t>
      </w:r>
    </w:p>
    <w:p w:rsidR="00820BDF" w:rsidRDefault="00B634C4">
      <w:pPr>
        <w:numPr>
          <w:ilvl w:val="0"/>
          <w:numId w:val="7"/>
        </w:numPr>
        <w:tabs>
          <w:tab w:val="left" w:pos="720"/>
        </w:tabs>
      </w:pPr>
      <w:r>
        <w:t>Randbedingungen für den Entwurf</w:t>
      </w:r>
    </w:p>
    <w:p w:rsidR="00820BDF" w:rsidRDefault="00B634C4">
      <w:pPr>
        <w:numPr>
          <w:ilvl w:val="0"/>
          <w:numId w:val="7"/>
        </w:numPr>
        <w:tabs>
          <w:tab w:val="left" w:pos="720"/>
        </w:tabs>
      </w:pPr>
      <w:r>
        <w:t>Anforderungen an den Entwicklungsprozess</w:t>
      </w:r>
    </w:p>
    <w:p w:rsidR="00820BDF" w:rsidRDefault="00B634C4">
      <w:pPr>
        <w:numPr>
          <w:ilvl w:val="0"/>
          <w:numId w:val="7"/>
        </w:numPr>
        <w:tabs>
          <w:tab w:val="left" w:pos="720"/>
        </w:tabs>
      </w:pPr>
      <w:r>
        <w:t>Randbedingungen für das Management (Zeitraum, Budget, Verfügbarkeit von Personal, bekannte Risiken, Berichtswesen etc.)</w:t>
      </w:r>
    </w:p>
    <w:p w:rsidR="00820BDF" w:rsidRDefault="00B634C4">
      <w:pPr>
        <w:pStyle w:val="berschrift2"/>
      </w:pPr>
      <w:r>
        <w:t>HW/SW-Verteilungsmatrix</w:t>
      </w:r>
    </w:p>
    <w:p w:rsidR="00820BDF" w:rsidRDefault="00B634C4">
      <w:pPr>
        <w:rPr>
          <w:rFonts w:ascii="Arial" w:hAnsi="Arial" w:cs="Arial"/>
        </w:rPr>
      </w:pPr>
      <w:r>
        <w:rPr>
          <w:rFonts w:ascii="Arial" w:hAnsi="Arial" w:cs="Arial"/>
        </w:rPr>
        <w:t>Zuordnung von SW-Komponenten/SW-Subsystemen auf HW-Knoten im System:</w:t>
      </w:r>
    </w:p>
    <w:p w:rsidR="00820BDF" w:rsidRDefault="00820BDF">
      <w:pPr>
        <w:rPr>
          <w:rFonts w:ascii="Arial" w:hAnsi="Arial" w:cs="Arial"/>
        </w:rPr>
      </w:pPr>
    </w:p>
    <w:tbl>
      <w:tblPr>
        <w:tblW w:w="0" w:type="auto"/>
        <w:tblLayout w:type="fixed"/>
        <w:tblLook w:val="0000" w:firstRow="0" w:lastRow="0" w:firstColumn="0" w:lastColumn="0" w:noHBand="0" w:noVBand="0"/>
      </w:tblPr>
      <w:tblGrid>
        <w:gridCol w:w="2303"/>
        <w:gridCol w:w="2303"/>
        <w:gridCol w:w="2303"/>
        <w:gridCol w:w="2313"/>
      </w:tblGrid>
      <w:tr w:rsidR="00820BDF">
        <w:tc>
          <w:tcPr>
            <w:tcW w:w="2303" w:type="dxa"/>
            <w:tcBorders>
              <w:bottom w:val="single" w:sz="4" w:space="0" w:color="000000"/>
            </w:tcBorders>
          </w:tcPr>
          <w:p w:rsidR="00820BDF" w:rsidRDefault="00820BDF">
            <w:pPr>
              <w:snapToGrid w:val="0"/>
              <w:rPr>
                <w:rFonts w:ascii="Arial" w:hAnsi="Arial" w:cs="Arial"/>
              </w:rPr>
            </w:pPr>
          </w:p>
        </w:tc>
        <w:tc>
          <w:tcPr>
            <w:tcW w:w="2303" w:type="dxa"/>
            <w:tcBorders>
              <w:left w:val="single" w:sz="4" w:space="0" w:color="000000"/>
              <w:bottom w:val="single" w:sz="4" w:space="0" w:color="000000"/>
            </w:tcBorders>
          </w:tcPr>
          <w:p w:rsidR="00820BDF" w:rsidRDefault="00B634C4">
            <w:pPr>
              <w:snapToGrid w:val="0"/>
              <w:rPr>
                <w:rFonts w:ascii="Arial" w:hAnsi="Arial" w:cs="Arial"/>
              </w:rPr>
            </w:pPr>
            <w:r>
              <w:rPr>
                <w:rFonts w:ascii="Arial" w:hAnsi="Arial" w:cs="Arial"/>
              </w:rPr>
              <w:t>HW Knoten 1</w:t>
            </w:r>
          </w:p>
        </w:tc>
        <w:tc>
          <w:tcPr>
            <w:tcW w:w="2303" w:type="dxa"/>
            <w:tcBorders>
              <w:left w:val="single" w:sz="4" w:space="0" w:color="000000"/>
              <w:bottom w:val="single" w:sz="4" w:space="0" w:color="000000"/>
            </w:tcBorders>
          </w:tcPr>
          <w:p w:rsidR="00820BDF" w:rsidRDefault="00B634C4">
            <w:pPr>
              <w:snapToGrid w:val="0"/>
              <w:rPr>
                <w:rFonts w:ascii="Arial" w:hAnsi="Arial" w:cs="Arial"/>
              </w:rPr>
            </w:pPr>
            <w:r>
              <w:rPr>
                <w:rFonts w:ascii="Arial" w:hAnsi="Arial" w:cs="Arial"/>
              </w:rPr>
              <w:t>HW Knoten 2</w:t>
            </w:r>
          </w:p>
        </w:tc>
        <w:tc>
          <w:tcPr>
            <w:tcW w:w="2313" w:type="dxa"/>
            <w:tcBorders>
              <w:left w:val="single" w:sz="4" w:space="0" w:color="000000"/>
              <w:bottom w:val="single" w:sz="4" w:space="0" w:color="000000"/>
              <w:right w:val="single" w:sz="4" w:space="0" w:color="000000"/>
            </w:tcBorders>
          </w:tcPr>
          <w:p w:rsidR="00820BDF" w:rsidRDefault="00B634C4">
            <w:pPr>
              <w:snapToGrid w:val="0"/>
              <w:rPr>
                <w:rFonts w:ascii="Arial" w:hAnsi="Arial" w:cs="Arial"/>
              </w:rPr>
            </w:pPr>
            <w:r>
              <w:rPr>
                <w:rFonts w:ascii="Arial" w:hAnsi="Arial" w:cs="Arial"/>
              </w:rPr>
              <w:t>HW Knoten 3</w:t>
            </w:r>
          </w:p>
        </w:tc>
      </w:tr>
      <w:tr w:rsidR="00820BDF">
        <w:tc>
          <w:tcPr>
            <w:tcW w:w="2303" w:type="dxa"/>
            <w:tcBorders>
              <w:bottom w:val="single" w:sz="4" w:space="0" w:color="000000"/>
            </w:tcBorders>
          </w:tcPr>
          <w:p w:rsidR="00820BDF" w:rsidRDefault="00B634C4">
            <w:pPr>
              <w:snapToGrid w:val="0"/>
              <w:rPr>
                <w:rFonts w:ascii="Arial" w:hAnsi="Arial" w:cs="Arial"/>
              </w:rPr>
            </w:pPr>
            <w:r>
              <w:rPr>
                <w:rFonts w:ascii="Arial" w:hAnsi="Arial" w:cs="Arial"/>
              </w:rPr>
              <w:t>SW Komponente 1</w:t>
            </w:r>
          </w:p>
        </w:tc>
        <w:tc>
          <w:tcPr>
            <w:tcW w:w="2303" w:type="dxa"/>
            <w:tcBorders>
              <w:left w:val="single" w:sz="4" w:space="0" w:color="000000"/>
              <w:bottom w:val="single" w:sz="4" w:space="0" w:color="000000"/>
            </w:tcBorders>
          </w:tcPr>
          <w:p w:rsidR="00820BDF" w:rsidRDefault="00820BDF">
            <w:pPr>
              <w:snapToGrid w:val="0"/>
              <w:rPr>
                <w:rFonts w:ascii="Arial" w:hAnsi="Arial" w:cs="Arial"/>
              </w:rPr>
            </w:pPr>
          </w:p>
        </w:tc>
        <w:tc>
          <w:tcPr>
            <w:tcW w:w="2303" w:type="dxa"/>
            <w:tcBorders>
              <w:left w:val="single" w:sz="4" w:space="0" w:color="000000"/>
              <w:bottom w:val="single" w:sz="4" w:space="0" w:color="000000"/>
            </w:tcBorders>
          </w:tcPr>
          <w:p w:rsidR="00820BDF" w:rsidRDefault="00820BDF">
            <w:pPr>
              <w:snapToGrid w:val="0"/>
              <w:rPr>
                <w:rFonts w:ascii="Arial" w:hAnsi="Arial" w:cs="Arial"/>
              </w:rPr>
            </w:pPr>
          </w:p>
        </w:tc>
        <w:tc>
          <w:tcPr>
            <w:tcW w:w="2313" w:type="dxa"/>
            <w:tcBorders>
              <w:left w:val="single" w:sz="4" w:space="0" w:color="000000"/>
              <w:bottom w:val="single" w:sz="4" w:space="0" w:color="000000"/>
              <w:right w:val="single" w:sz="4" w:space="0" w:color="000000"/>
            </w:tcBorders>
          </w:tcPr>
          <w:p w:rsidR="00820BDF" w:rsidRDefault="00820BDF">
            <w:pPr>
              <w:snapToGrid w:val="0"/>
              <w:rPr>
                <w:rFonts w:ascii="Arial" w:hAnsi="Arial" w:cs="Arial"/>
              </w:rPr>
            </w:pPr>
          </w:p>
        </w:tc>
      </w:tr>
      <w:tr w:rsidR="00820BDF">
        <w:tc>
          <w:tcPr>
            <w:tcW w:w="2303" w:type="dxa"/>
            <w:tcBorders>
              <w:bottom w:val="single" w:sz="4" w:space="0" w:color="000000"/>
            </w:tcBorders>
          </w:tcPr>
          <w:p w:rsidR="00820BDF" w:rsidRDefault="00B634C4">
            <w:pPr>
              <w:snapToGrid w:val="0"/>
              <w:rPr>
                <w:rFonts w:ascii="Arial" w:hAnsi="Arial" w:cs="Arial"/>
              </w:rPr>
            </w:pPr>
            <w:r>
              <w:rPr>
                <w:rFonts w:ascii="Arial" w:hAnsi="Arial" w:cs="Arial"/>
              </w:rPr>
              <w:t>SW Komponente 2</w:t>
            </w:r>
          </w:p>
        </w:tc>
        <w:tc>
          <w:tcPr>
            <w:tcW w:w="2303" w:type="dxa"/>
            <w:tcBorders>
              <w:left w:val="single" w:sz="4" w:space="0" w:color="000000"/>
              <w:bottom w:val="single" w:sz="4" w:space="0" w:color="000000"/>
            </w:tcBorders>
          </w:tcPr>
          <w:p w:rsidR="00820BDF" w:rsidRDefault="00820BDF">
            <w:pPr>
              <w:snapToGrid w:val="0"/>
              <w:rPr>
                <w:rFonts w:ascii="Arial" w:hAnsi="Arial" w:cs="Arial"/>
              </w:rPr>
            </w:pPr>
          </w:p>
        </w:tc>
        <w:tc>
          <w:tcPr>
            <w:tcW w:w="2303" w:type="dxa"/>
            <w:tcBorders>
              <w:left w:val="single" w:sz="4" w:space="0" w:color="000000"/>
              <w:bottom w:val="single" w:sz="4" w:space="0" w:color="000000"/>
            </w:tcBorders>
          </w:tcPr>
          <w:p w:rsidR="00820BDF" w:rsidRDefault="00820BDF">
            <w:pPr>
              <w:snapToGrid w:val="0"/>
              <w:rPr>
                <w:rFonts w:ascii="Arial" w:hAnsi="Arial" w:cs="Arial"/>
              </w:rPr>
            </w:pPr>
          </w:p>
        </w:tc>
        <w:tc>
          <w:tcPr>
            <w:tcW w:w="2313" w:type="dxa"/>
            <w:tcBorders>
              <w:left w:val="single" w:sz="4" w:space="0" w:color="000000"/>
              <w:bottom w:val="single" w:sz="4" w:space="0" w:color="000000"/>
              <w:right w:val="single" w:sz="4" w:space="0" w:color="000000"/>
            </w:tcBorders>
          </w:tcPr>
          <w:p w:rsidR="00820BDF" w:rsidRDefault="00820BDF">
            <w:pPr>
              <w:snapToGrid w:val="0"/>
              <w:rPr>
                <w:rFonts w:ascii="Arial" w:hAnsi="Arial" w:cs="Arial"/>
              </w:rPr>
            </w:pPr>
          </w:p>
        </w:tc>
      </w:tr>
      <w:tr w:rsidR="00820BDF">
        <w:tc>
          <w:tcPr>
            <w:tcW w:w="2303" w:type="dxa"/>
            <w:tcBorders>
              <w:bottom w:val="single" w:sz="4" w:space="0" w:color="000000"/>
            </w:tcBorders>
          </w:tcPr>
          <w:p w:rsidR="00820BDF" w:rsidRDefault="00B634C4">
            <w:pPr>
              <w:snapToGrid w:val="0"/>
              <w:rPr>
                <w:rFonts w:ascii="Arial" w:hAnsi="Arial" w:cs="Arial"/>
              </w:rPr>
            </w:pPr>
            <w:r>
              <w:rPr>
                <w:rFonts w:ascii="Arial" w:hAnsi="Arial" w:cs="Arial"/>
              </w:rPr>
              <w:t>SW Komponente 3</w:t>
            </w:r>
          </w:p>
        </w:tc>
        <w:tc>
          <w:tcPr>
            <w:tcW w:w="2303" w:type="dxa"/>
            <w:tcBorders>
              <w:left w:val="single" w:sz="4" w:space="0" w:color="000000"/>
              <w:bottom w:val="single" w:sz="4" w:space="0" w:color="000000"/>
            </w:tcBorders>
          </w:tcPr>
          <w:p w:rsidR="00820BDF" w:rsidRDefault="00820BDF">
            <w:pPr>
              <w:snapToGrid w:val="0"/>
              <w:rPr>
                <w:rFonts w:ascii="Arial" w:hAnsi="Arial" w:cs="Arial"/>
              </w:rPr>
            </w:pPr>
          </w:p>
        </w:tc>
        <w:tc>
          <w:tcPr>
            <w:tcW w:w="2303" w:type="dxa"/>
            <w:tcBorders>
              <w:left w:val="single" w:sz="4" w:space="0" w:color="000000"/>
              <w:bottom w:val="single" w:sz="4" w:space="0" w:color="000000"/>
            </w:tcBorders>
          </w:tcPr>
          <w:p w:rsidR="00820BDF" w:rsidRDefault="00820BDF">
            <w:pPr>
              <w:snapToGrid w:val="0"/>
              <w:rPr>
                <w:rFonts w:ascii="Arial" w:hAnsi="Arial" w:cs="Arial"/>
              </w:rPr>
            </w:pPr>
          </w:p>
        </w:tc>
        <w:tc>
          <w:tcPr>
            <w:tcW w:w="2313" w:type="dxa"/>
            <w:tcBorders>
              <w:left w:val="single" w:sz="4" w:space="0" w:color="000000"/>
              <w:bottom w:val="single" w:sz="4" w:space="0" w:color="000000"/>
              <w:right w:val="single" w:sz="4" w:space="0" w:color="000000"/>
            </w:tcBorders>
          </w:tcPr>
          <w:p w:rsidR="00820BDF" w:rsidRDefault="00820BDF">
            <w:pPr>
              <w:snapToGrid w:val="0"/>
              <w:rPr>
                <w:rFonts w:ascii="Arial" w:hAnsi="Arial" w:cs="Arial"/>
              </w:rPr>
            </w:pPr>
          </w:p>
        </w:tc>
      </w:tr>
    </w:tbl>
    <w:p w:rsidR="00820BDF" w:rsidRDefault="00B634C4">
      <w:pPr>
        <w:rPr>
          <w:rFonts w:ascii="Arial" w:hAnsi="Arial" w:cs="Arial"/>
        </w:rPr>
      </w:pPr>
      <w:r>
        <w:rPr>
          <w:rFonts w:ascii="Arial" w:hAnsi="Arial" w:cs="Arial"/>
        </w:rPr>
        <w:t>.</w:t>
      </w:r>
    </w:p>
    <w:p w:rsidR="00820BDF" w:rsidRDefault="00B634C4">
      <w:pPr>
        <w:rPr>
          <w:rFonts w:ascii="Arial" w:hAnsi="Arial" w:cs="Arial"/>
        </w:rPr>
      </w:pPr>
      <w:r>
        <w:rPr>
          <w:rFonts w:ascii="Arial" w:hAnsi="Arial" w:cs="Arial"/>
        </w:rPr>
        <w:t>Zweck der Matrix</w:t>
      </w:r>
    </w:p>
    <w:p w:rsidR="00820BDF" w:rsidRDefault="00B634C4">
      <w:pPr>
        <w:numPr>
          <w:ilvl w:val="0"/>
          <w:numId w:val="1"/>
        </w:numPr>
        <w:tabs>
          <w:tab w:val="left" w:pos="1068"/>
        </w:tabs>
        <w:rPr>
          <w:rFonts w:ascii="Arial" w:hAnsi="Arial" w:cs="Arial"/>
        </w:rPr>
      </w:pPr>
      <w:r>
        <w:rPr>
          <w:rFonts w:ascii="Arial" w:hAnsi="Arial" w:cs="Arial"/>
        </w:rPr>
        <w:t>Überblick über HW/SW Komplexität (Management, Kunde); auch: Basis von Iterationsplanung und Clusteranalyse</w:t>
      </w:r>
    </w:p>
    <w:p w:rsidR="00820BDF" w:rsidRDefault="00B634C4">
      <w:pPr>
        <w:numPr>
          <w:ilvl w:val="0"/>
          <w:numId w:val="1"/>
        </w:numPr>
        <w:tabs>
          <w:tab w:val="left" w:pos="1068"/>
        </w:tabs>
        <w:rPr>
          <w:rFonts w:ascii="Arial" w:hAnsi="Arial" w:cs="Arial"/>
        </w:rPr>
      </w:pPr>
      <w:r>
        <w:rPr>
          <w:rFonts w:ascii="Arial" w:hAnsi="Arial" w:cs="Arial"/>
        </w:rPr>
        <w:t>Planung und Zuordnung von Aktivitäten von Systemprozessen; Identifizieren der Aufgaben der Knoten (Designer), Implementierer</w:t>
      </w:r>
    </w:p>
    <w:p w:rsidR="00820BDF" w:rsidRDefault="00B634C4">
      <w:pPr>
        <w:numPr>
          <w:ilvl w:val="0"/>
          <w:numId w:val="1"/>
        </w:numPr>
        <w:tabs>
          <w:tab w:val="left" w:pos="1068"/>
        </w:tabs>
        <w:rPr>
          <w:rFonts w:ascii="Arial" w:hAnsi="Arial" w:cs="Arial"/>
        </w:rPr>
      </w:pPr>
      <w:r>
        <w:rPr>
          <w:rFonts w:ascii="Arial" w:hAnsi="Arial" w:cs="Arial"/>
        </w:rPr>
        <w:t>Basis für QA und CM</w:t>
      </w:r>
    </w:p>
    <w:p w:rsidR="00820BDF" w:rsidRDefault="00B634C4">
      <w:pPr>
        <w:pStyle w:val="berschrift2"/>
      </w:pPr>
      <w:r>
        <w:t>Kategorien von Klassen:</w:t>
      </w:r>
    </w:p>
    <w:p w:rsidR="00820BDF" w:rsidRDefault="00B634C4">
      <w:pPr>
        <w:numPr>
          <w:ilvl w:val="0"/>
          <w:numId w:val="4"/>
        </w:numPr>
        <w:tabs>
          <w:tab w:val="left" w:pos="720"/>
        </w:tabs>
        <w:rPr>
          <w:rFonts w:ascii="Arial" w:hAnsi="Arial" w:cs="Arial"/>
        </w:rPr>
      </w:pPr>
      <w:r>
        <w:rPr>
          <w:rFonts w:ascii="Arial" w:hAnsi="Arial" w:cs="Arial"/>
        </w:rPr>
        <w:t>Entity-Klassen</w:t>
      </w:r>
    </w:p>
    <w:p w:rsidR="00820BDF" w:rsidRDefault="00B634C4">
      <w:pPr>
        <w:numPr>
          <w:ilvl w:val="1"/>
          <w:numId w:val="4"/>
        </w:numPr>
        <w:tabs>
          <w:tab w:val="left" w:pos="1440"/>
        </w:tabs>
        <w:rPr>
          <w:rFonts w:ascii="Arial" w:hAnsi="Arial" w:cs="Arial"/>
        </w:rPr>
      </w:pPr>
      <w:r>
        <w:rPr>
          <w:rFonts w:ascii="Arial" w:hAnsi="Arial" w:cs="Arial"/>
        </w:rPr>
        <w:t>Halten und kapseln Daten</w:t>
      </w:r>
    </w:p>
    <w:p w:rsidR="00820BDF" w:rsidRDefault="00B634C4">
      <w:pPr>
        <w:numPr>
          <w:ilvl w:val="1"/>
          <w:numId w:val="4"/>
        </w:numPr>
        <w:tabs>
          <w:tab w:val="left" w:pos="1440"/>
        </w:tabs>
        <w:rPr>
          <w:rFonts w:ascii="Arial" w:hAnsi="Arial" w:cs="Arial"/>
        </w:rPr>
      </w:pPr>
      <w:r>
        <w:rPr>
          <w:rFonts w:ascii="Arial" w:hAnsi="Arial" w:cs="Arial"/>
        </w:rPr>
        <w:t>Aus Aktivitäts-, Sequenz- und Zustandsdiagrammen: welche Daten werden in den Klassen/Objekten benötigt?</w:t>
      </w:r>
    </w:p>
    <w:p w:rsidR="00820BDF" w:rsidRDefault="00B634C4">
      <w:pPr>
        <w:numPr>
          <w:ilvl w:val="2"/>
          <w:numId w:val="4"/>
        </w:numPr>
        <w:tabs>
          <w:tab w:val="left" w:pos="2160"/>
        </w:tabs>
        <w:rPr>
          <w:rFonts w:ascii="Arial" w:hAnsi="Arial" w:cs="Arial"/>
        </w:rPr>
      </w:pPr>
      <w:r>
        <w:rPr>
          <w:rFonts w:ascii="Arial" w:hAnsi="Arial" w:cs="Arial"/>
        </w:rPr>
        <w:lastRenderedPageBreak/>
        <w:t>Gibt es Aktivitäten oder Aktionen für die die benötigten Daten noch zu identifizieren sind?</w:t>
      </w:r>
    </w:p>
    <w:p w:rsidR="00820BDF" w:rsidRDefault="00B634C4">
      <w:pPr>
        <w:numPr>
          <w:ilvl w:val="2"/>
          <w:numId w:val="4"/>
        </w:numPr>
        <w:tabs>
          <w:tab w:val="left" w:pos="2160"/>
        </w:tabs>
        <w:rPr>
          <w:rFonts w:ascii="Arial" w:hAnsi="Arial" w:cs="Arial"/>
        </w:rPr>
      </w:pPr>
      <w:r>
        <w:rPr>
          <w:rFonts w:ascii="Arial" w:hAnsi="Arial" w:cs="Arial"/>
        </w:rPr>
        <w:t>Welche Informationen werden benötigt, damit Aktivitäten oder Aktionen arbeiten können</w:t>
      </w:r>
    </w:p>
    <w:p w:rsidR="00820BDF" w:rsidRDefault="00B634C4">
      <w:pPr>
        <w:numPr>
          <w:ilvl w:val="2"/>
          <w:numId w:val="4"/>
        </w:numPr>
        <w:tabs>
          <w:tab w:val="left" w:pos="2160"/>
        </w:tabs>
        <w:rPr>
          <w:rFonts w:ascii="Arial" w:hAnsi="Arial" w:cs="Arial"/>
        </w:rPr>
      </w:pPr>
      <w:r>
        <w:rPr>
          <w:rFonts w:ascii="Arial" w:hAnsi="Arial" w:cs="Arial"/>
        </w:rPr>
        <w:t>Werden von Aktivitäten oder Aktionen Daten erzeugt?</w:t>
      </w:r>
    </w:p>
    <w:p w:rsidR="00820BDF" w:rsidRDefault="00B634C4">
      <w:pPr>
        <w:numPr>
          <w:ilvl w:val="2"/>
          <w:numId w:val="4"/>
        </w:numPr>
        <w:tabs>
          <w:tab w:val="left" w:pos="2160"/>
        </w:tabs>
        <w:rPr>
          <w:rFonts w:ascii="Arial" w:hAnsi="Arial" w:cs="Arial"/>
        </w:rPr>
      </w:pPr>
      <w:r>
        <w:rPr>
          <w:rFonts w:ascii="Arial" w:hAnsi="Arial" w:cs="Arial"/>
        </w:rPr>
        <w:t>Aktivitäten, die Starten müssen wenn bestimmte Daten vorliegen (dh. Unabhängig vom Steuerfluss)?</w:t>
      </w:r>
    </w:p>
    <w:p w:rsidR="00820BDF" w:rsidRDefault="00B634C4">
      <w:pPr>
        <w:numPr>
          <w:ilvl w:val="0"/>
          <w:numId w:val="4"/>
        </w:numPr>
        <w:tabs>
          <w:tab w:val="left" w:pos="720"/>
        </w:tabs>
        <w:rPr>
          <w:rFonts w:ascii="Arial" w:hAnsi="Arial" w:cs="Arial"/>
        </w:rPr>
      </w:pPr>
      <w:r>
        <w:rPr>
          <w:rFonts w:ascii="Arial" w:hAnsi="Arial" w:cs="Arial"/>
        </w:rPr>
        <w:t>Sichten-Klassen</w:t>
      </w:r>
    </w:p>
    <w:p w:rsidR="00820BDF" w:rsidRDefault="00B634C4">
      <w:pPr>
        <w:numPr>
          <w:ilvl w:val="1"/>
          <w:numId w:val="4"/>
        </w:numPr>
        <w:tabs>
          <w:tab w:val="left" w:pos="1440"/>
        </w:tabs>
        <w:rPr>
          <w:rFonts w:ascii="Arial" w:hAnsi="Arial" w:cs="Arial"/>
        </w:rPr>
      </w:pPr>
      <w:r>
        <w:rPr>
          <w:rFonts w:ascii="Arial" w:hAnsi="Arial" w:cs="Arial"/>
        </w:rPr>
        <w:t>Kaum eigene Attribute, arbeiten mit Attributen anderer Klassen (Entity) oder abgeleiteten Attributen</w:t>
      </w:r>
    </w:p>
    <w:p w:rsidR="00820BDF" w:rsidRDefault="00B634C4">
      <w:pPr>
        <w:numPr>
          <w:ilvl w:val="1"/>
          <w:numId w:val="4"/>
        </w:numPr>
        <w:tabs>
          <w:tab w:val="left" w:pos="1440"/>
        </w:tabs>
        <w:rPr>
          <w:rFonts w:ascii="Arial" w:hAnsi="Arial" w:cs="Arial"/>
        </w:rPr>
      </w:pPr>
      <w:r>
        <w:rPr>
          <w:rFonts w:ascii="Arial" w:hAnsi="Arial" w:cs="Arial"/>
        </w:rPr>
        <w:t>Typische Aufgaben: Zusammenstellen und Verteilen von Daten, Verdichten von Daten – meist über mehrere Objekte hinweg für Steuerung, Kommunikation etc.</w:t>
      </w:r>
    </w:p>
    <w:p w:rsidR="00820BDF" w:rsidRDefault="00B634C4">
      <w:pPr>
        <w:numPr>
          <w:ilvl w:val="1"/>
          <w:numId w:val="4"/>
        </w:numPr>
        <w:tabs>
          <w:tab w:val="left" w:pos="1440"/>
        </w:tabs>
        <w:rPr>
          <w:rFonts w:ascii="Arial" w:hAnsi="Arial" w:cs="Arial"/>
        </w:rPr>
      </w:pPr>
      <w:r>
        <w:rPr>
          <w:rFonts w:ascii="Arial" w:hAnsi="Arial" w:cs="Arial"/>
        </w:rPr>
        <w:t>Nur zu bestimmten Zeitpunkten im Systemverlauf notwendig (dh. Im Sequenzdiagramm erzeugt und vernichtet</w:t>
      </w:r>
    </w:p>
    <w:p w:rsidR="00820BDF" w:rsidRDefault="00B634C4">
      <w:pPr>
        <w:numPr>
          <w:ilvl w:val="1"/>
          <w:numId w:val="4"/>
        </w:numPr>
        <w:tabs>
          <w:tab w:val="left" w:pos="1440"/>
        </w:tabs>
        <w:rPr>
          <w:rFonts w:ascii="Arial" w:hAnsi="Arial" w:cs="Arial"/>
        </w:rPr>
      </w:pPr>
      <w:r>
        <w:rPr>
          <w:rFonts w:ascii="Arial" w:hAnsi="Arial" w:cs="Arial"/>
        </w:rPr>
        <w:t>Meist reine Zustandsautomaten</w:t>
      </w:r>
    </w:p>
    <w:p w:rsidR="00820BDF" w:rsidRDefault="00B634C4">
      <w:pPr>
        <w:numPr>
          <w:ilvl w:val="1"/>
          <w:numId w:val="4"/>
        </w:numPr>
        <w:tabs>
          <w:tab w:val="left" w:pos="1440"/>
        </w:tabs>
        <w:rPr>
          <w:rFonts w:ascii="Arial" w:hAnsi="Arial" w:cs="Arial"/>
        </w:rPr>
      </w:pPr>
      <w:r>
        <w:rPr>
          <w:rFonts w:ascii="Arial" w:hAnsi="Arial" w:cs="Arial"/>
        </w:rPr>
        <w:t>Auch: Prüfen von Protokollen</w:t>
      </w:r>
    </w:p>
    <w:p w:rsidR="00820BDF" w:rsidRDefault="00B634C4">
      <w:pPr>
        <w:numPr>
          <w:ilvl w:val="1"/>
          <w:numId w:val="4"/>
        </w:numPr>
        <w:tabs>
          <w:tab w:val="left" w:pos="1440"/>
        </w:tabs>
        <w:rPr>
          <w:rFonts w:ascii="Arial" w:hAnsi="Arial" w:cs="Arial"/>
        </w:rPr>
      </w:pPr>
      <w:r>
        <w:rPr>
          <w:rFonts w:ascii="Arial" w:hAnsi="Arial" w:cs="Arial"/>
        </w:rPr>
        <w:t>Ermittlen zB. Ausgehend von Entitiy-Klassen</w:t>
      </w:r>
    </w:p>
    <w:p w:rsidR="00820BDF" w:rsidRDefault="00B634C4">
      <w:pPr>
        <w:numPr>
          <w:ilvl w:val="0"/>
          <w:numId w:val="4"/>
        </w:numPr>
        <w:tabs>
          <w:tab w:val="left" w:pos="720"/>
        </w:tabs>
        <w:rPr>
          <w:rFonts w:ascii="Arial" w:hAnsi="Arial" w:cs="Arial"/>
        </w:rPr>
      </w:pPr>
      <w:r>
        <w:rPr>
          <w:rFonts w:ascii="Arial" w:hAnsi="Arial" w:cs="Arial"/>
        </w:rPr>
        <w:t>Steuerungsklassen</w:t>
      </w:r>
    </w:p>
    <w:p w:rsidR="00820BDF" w:rsidRDefault="00B634C4">
      <w:pPr>
        <w:numPr>
          <w:ilvl w:val="1"/>
          <w:numId w:val="4"/>
        </w:numPr>
        <w:tabs>
          <w:tab w:val="left" w:pos="1440"/>
        </w:tabs>
        <w:rPr>
          <w:rFonts w:ascii="Arial" w:hAnsi="Arial" w:cs="Arial"/>
        </w:rPr>
      </w:pPr>
      <w:r>
        <w:rPr>
          <w:rFonts w:ascii="Arial" w:hAnsi="Arial" w:cs="Arial"/>
        </w:rPr>
        <w:t>Koordination von Abläufen, auch durch Delegation</w:t>
      </w:r>
    </w:p>
    <w:p w:rsidR="00820BDF" w:rsidRDefault="00B634C4">
      <w:pPr>
        <w:numPr>
          <w:ilvl w:val="1"/>
          <w:numId w:val="4"/>
        </w:numPr>
        <w:tabs>
          <w:tab w:val="left" w:pos="1440"/>
        </w:tabs>
        <w:rPr>
          <w:rFonts w:ascii="Arial" w:hAnsi="Arial" w:cs="Arial"/>
        </w:rPr>
      </w:pPr>
      <w:r>
        <w:rPr>
          <w:rFonts w:ascii="Arial" w:hAnsi="Arial" w:cs="Arial"/>
        </w:rPr>
        <w:t>Wenige eigene Attribute, zB., Status eines Prozesses, Anfangs- / Endzeitpunkte</w:t>
      </w:r>
    </w:p>
    <w:p w:rsidR="00820BDF" w:rsidRDefault="00B634C4">
      <w:pPr>
        <w:numPr>
          <w:ilvl w:val="1"/>
          <w:numId w:val="4"/>
        </w:numPr>
        <w:tabs>
          <w:tab w:val="left" w:pos="1440"/>
        </w:tabs>
        <w:rPr>
          <w:rFonts w:ascii="Arial" w:hAnsi="Arial" w:cs="Arial"/>
        </w:rPr>
      </w:pPr>
      <w:r>
        <w:rPr>
          <w:rFonts w:ascii="Arial" w:hAnsi="Arial" w:cs="Arial"/>
        </w:rPr>
        <w:t>Existieren nur während des Ablaufs der Steuerungsprozesse  – oft nur kurzlebig, bei Gesamtsystem das Zustandsautomat ist dann auch immer</w:t>
      </w:r>
    </w:p>
    <w:p w:rsidR="00820BDF" w:rsidRDefault="00B634C4">
      <w:pPr>
        <w:numPr>
          <w:ilvl w:val="1"/>
          <w:numId w:val="4"/>
        </w:numPr>
        <w:tabs>
          <w:tab w:val="left" w:pos="1440"/>
        </w:tabs>
        <w:rPr>
          <w:rFonts w:ascii="Arial" w:hAnsi="Arial" w:cs="Arial"/>
        </w:rPr>
      </w:pPr>
      <w:r>
        <w:rPr>
          <w:rFonts w:ascii="Arial" w:hAnsi="Arial" w:cs="Arial"/>
        </w:rPr>
        <w:t>Oft Zustandsautomaten mit globalen Abläufen, senden Nachrichten an andere Objekte, reagieren auf Ereignisse, die von anderen Objekten erzeugt werden</w:t>
      </w:r>
    </w:p>
    <w:p w:rsidR="00820BDF" w:rsidRDefault="00B634C4">
      <w:pPr>
        <w:numPr>
          <w:ilvl w:val="1"/>
          <w:numId w:val="4"/>
        </w:numPr>
        <w:tabs>
          <w:tab w:val="left" w:pos="1440"/>
        </w:tabs>
        <w:rPr>
          <w:rFonts w:ascii="Arial" w:hAnsi="Arial" w:cs="Arial"/>
        </w:rPr>
      </w:pPr>
      <w:r>
        <w:rPr>
          <w:rFonts w:ascii="Arial" w:hAnsi="Arial" w:cs="Arial"/>
        </w:rPr>
        <w:t>Zu finden in parallelen Aktivitäten (Modell) oder Zustandsdiagrammen: Daumenregel: wenn mehr als 3 Objekte in Aktionen / Aktivitäten beteiligt sind lohnt sich eine Steuerungsklasse</w:t>
      </w:r>
    </w:p>
    <w:p w:rsidR="00820BDF" w:rsidRDefault="00B634C4">
      <w:pPr>
        <w:numPr>
          <w:ilvl w:val="1"/>
          <w:numId w:val="4"/>
        </w:numPr>
        <w:tabs>
          <w:tab w:val="left" w:pos="1440"/>
        </w:tabs>
        <w:rPr>
          <w:rFonts w:ascii="Arial" w:hAnsi="Arial" w:cs="Arial"/>
        </w:rPr>
      </w:pPr>
      <w:r>
        <w:rPr>
          <w:rFonts w:ascii="Arial" w:hAnsi="Arial" w:cs="Arial"/>
        </w:rPr>
        <w:t>Auch ablesbar aus Sequenzdiagrammen: Objekte die sehr viele andere Objekte ansprechen; entkoppeln durch Steuerungsklasse (Mediator Pattern)</w:t>
      </w:r>
    </w:p>
    <w:p w:rsidR="00820BDF" w:rsidRDefault="00B634C4">
      <w:pPr>
        <w:numPr>
          <w:ilvl w:val="0"/>
          <w:numId w:val="4"/>
        </w:numPr>
        <w:tabs>
          <w:tab w:val="left" w:pos="720"/>
        </w:tabs>
        <w:rPr>
          <w:rFonts w:ascii="Arial" w:hAnsi="Arial" w:cs="Arial"/>
        </w:rPr>
      </w:pPr>
      <w:r>
        <w:rPr>
          <w:rFonts w:ascii="Arial" w:hAnsi="Arial" w:cs="Arial"/>
        </w:rPr>
        <w:t>Service-Klassen</w:t>
      </w:r>
    </w:p>
    <w:p w:rsidR="00820BDF" w:rsidRDefault="00B634C4">
      <w:pPr>
        <w:numPr>
          <w:ilvl w:val="1"/>
          <w:numId w:val="4"/>
        </w:numPr>
        <w:tabs>
          <w:tab w:val="left" w:pos="1440"/>
        </w:tabs>
        <w:rPr>
          <w:rFonts w:ascii="Arial" w:hAnsi="Arial" w:cs="Arial"/>
        </w:rPr>
      </w:pPr>
      <w:r>
        <w:rPr>
          <w:rFonts w:ascii="Arial" w:hAnsi="Arial" w:cs="Arial"/>
        </w:rPr>
        <w:t>Kapseln Dienstleistungen, die von verschiedenen Objekten benötigt werden</w:t>
      </w:r>
    </w:p>
    <w:p w:rsidR="00820BDF" w:rsidRDefault="00B634C4">
      <w:pPr>
        <w:numPr>
          <w:ilvl w:val="1"/>
          <w:numId w:val="4"/>
        </w:numPr>
        <w:tabs>
          <w:tab w:val="left" w:pos="1440"/>
        </w:tabs>
        <w:rPr>
          <w:rFonts w:ascii="Arial" w:hAnsi="Arial" w:cs="Arial"/>
        </w:rPr>
      </w:pPr>
      <w:r>
        <w:rPr>
          <w:rFonts w:ascii="Arial" w:hAnsi="Arial" w:cs="Arial"/>
        </w:rPr>
        <w:t>Zu finden in</w:t>
      </w:r>
    </w:p>
    <w:p w:rsidR="00820BDF" w:rsidRDefault="00B634C4">
      <w:pPr>
        <w:numPr>
          <w:ilvl w:val="2"/>
          <w:numId w:val="4"/>
        </w:numPr>
        <w:tabs>
          <w:tab w:val="left" w:pos="2160"/>
        </w:tabs>
        <w:rPr>
          <w:rFonts w:ascii="Arial" w:hAnsi="Arial" w:cs="Arial"/>
        </w:rPr>
      </w:pPr>
      <w:r>
        <w:rPr>
          <w:rFonts w:ascii="Arial" w:hAnsi="Arial" w:cs="Arial"/>
        </w:rPr>
        <w:t>Use Case Diagrammen: includes</w:t>
      </w:r>
    </w:p>
    <w:p w:rsidR="00820BDF" w:rsidRDefault="00B634C4">
      <w:pPr>
        <w:numPr>
          <w:ilvl w:val="2"/>
          <w:numId w:val="4"/>
        </w:numPr>
        <w:tabs>
          <w:tab w:val="left" w:pos="2160"/>
        </w:tabs>
        <w:rPr>
          <w:rFonts w:ascii="Arial" w:hAnsi="Arial" w:cs="Arial"/>
        </w:rPr>
      </w:pPr>
      <w:r>
        <w:rPr>
          <w:rFonts w:ascii="Arial" w:hAnsi="Arial" w:cs="Arial"/>
        </w:rPr>
        <w:t>In SW-Prozess-Beschreibungen: Schritte, die in mehreren Teilprozessen auftauchen?</w:t>
      </w:r>
    </w:p>
    <w:p w:rsidR="00820BDF" w:rsidRDefault="00B634C4">
      <w:pPr>
        <w:numPr>
          <w:ilvl w:val="2"/>
          <w:numId w:val="4"/>
        </w:numPr>
        <w:tabs>
          <w:tab w:val="left" w:pos="2160"/>
        </w:tabs>
        <w:rPr>
          <w:rFonts w:ascii="Arial" w:hAnsi="Arial" w:cs="Arial"/>
        </w:rPr>
      </w:pPr>
      <w:r>
        <w:rPr>
          <w:rFonts w:ascii="Arial" w:hAnsi="Arial" w:cs="Arial"/>
        </w:rPr>
        <w:t>In State-Charts:gleiche Aktivitäten / Aktionen an verschiedener Stelle? Eventuell in mehreren State-Charts?</w:t>
      </w:r>
    </w:p>
    <w:p w:rsidR="00820BDF" w:rsidRDefault="00B634C4">
      <w:pPr>
        <w:numPr>
          <w:ilvl w:val="2"/>
          <w:numId w:val="4"/>
        </w:numPr>
        <w:tabs>
          <w:tab w:val="left" w:pos="2160"/>
        </w:tabs>
        <w:rPr>
          <w:rFonts w:ascii="Arial" w:hAnsi="Arial" w:cs="Arial"/>
        </w:rPr>
      </w:pPr>
      <w:r>
        <w:rPr>
          <w:rFonts w:ascii="Arial" w:hAnsi="Arial" w:cs="Arial"/>
        </w:rPr>
        <w:t>Sequenzdiagramme: mehrere Stellen an denen gleichartige Operationen auftreten bei verschiedenen Objekten?</w:t>
      </w:r>
    </w:p>
    <w:p w:rsidR="00820BDF" w:rsidRDefault="00B634C4">
      <w:pPr>
        <w:numPr>
          <w:ilvl w:val="2"/>
          <w:numId w:val="4"/>
        </w:numPr>
        <w:tabs>
          <w:tab w:val="left" w:pos="2160"/>
        </w:tabs>
        <w:rPr>
          <w:rFonts w:ascii="Arial" w:hAnsi="Arial" w:cs="Arial"/>
        </w:rPr>
      </w:pPr>
      <w:r>
        <w:rPr>
          <w:rFonts w:ascii="Arial" w:hAnsi="Arial" w:cs="Arial"/>
        </w:rPr>
        <w:t>Entity-Klassen: Anteile, die allgemeingültig sind und an verschiedener Stelle wieder auftauchen (könnten)?</w:t>
      </w:r>
    </w:p>
    <w:p w:rsidR="00820BDF" w:rsidRDefault="00820BDF">
      <w:pPr>
        <w:rPr>
          <w:rFonts w:ascii="Arial" w:hAnsi="Arial" w:cs="Arial"/>
        </w:rPr>
      </w:pPr>
    </w:p>
    <w:p w:rsidR="00820BDF" w:rsidRDefault="00820BDF">
      <w:pPr>
        <w:rPr>
          <w:rFonts w:ascii="Arial" w:hAnsi="Arial" w:cs="Arial"/>
        </w:rPr>
      </w:pPr>
    </w:p>
    <w:p w:rsidR="00820BDF" w:rsidRDefault="00B634C4">
      <w:pPr>
        <w:pStyle w:val="berschrift2"/>
      </w:pPr>
      <w:r>
        <w:lastRenderedPageBreak/>
        <w:t>Kriterien zur Taskbildung</w:t>
      </w:r>
    </w:p>
    <w:p w:rsidR="00820BDF" w:rsidRDefault="00B634C4">
      <w:pPr>
        <w:rPr>
          <w:rFonts w:ascii="Arial" w:hAnsi="Arial" w:cs="Arial"/>
        </w:rPr>
      </w:pPr>
      <w:r>
        <w:rPr>
          <w:rFonts w:ascii="Arial" w:hAnsi="Arial" w:cs="Arial"/>
        </w:rPr>
        <w:t>Tasks als Bestandteil von aktiven und passiven Komponenten; entsprechen in sich abgeschlossenen funktionalen Abläufen zB als Methoden oder Methodenfamilien zu implementieren.</w:t>
      </w:r>
    </w:p>
    <w:p w:rsidR="00820BDF" w:rsidRDefault="00820BDF">
      <w:pPr>
        <w:rPr>
          <w:rFonts w:ascii="Arial" w:hAnsi="Arial" w:cs="Arial"/>
        </w:rPr>
      </w:pPr>
    </w:p>
    <w:p w:rsidR="00820BDF" w:rsidRDefault="00B634C4">
      <w:pPr>
        <w:rPr>
          <w:rFonts w:ascii="Arial" w:hAnsi="Arial" w:cs="Arial"/>
        </w:rPr>
      </w:pPr>
      <w:r>
        <w:rPr>
          <w:rFonts w:ascii="Arial" w:hAnsi="Arial" w:cs="Arial"/>
        </w:rPr>
        <w:t>Taskarten:</w:t>
      </w:r>
    </w:p>
    <w:p w:rsidR="00820BDF" w:rsidRDefault="00B634C4">
      <w:pPr>
        <w:numPr>
          <w:ilvl w:val="0"/>
          <w:numId w:val="5"/>
        </w:numPr>
        <w:tabs>
          <w:tab w:val="left" w:pos="720"/>
        </w:tabs>
        <w:rPr>
          <w:rFonts w:ascii="Arial" w:hAnsi="Arial" w:cs="Arial"/>
        </w:rPr>
      </w:pPr>
      <w:r>
        <w:rPr>
          <w:rFonts w:ascii="Arial" w:hAnsi="Arial" w:cs="Arial"/>
        </w:rPr>
        <w:t>Durch Systemumgebung motiviert:</w:t>
      </w:r>
    </w:p>
    <w:p w:rsidR="00820BDF" w:rsidRDefault="00B634C4">
      <w:pPr>
        <w:numPr>
          <w:ilvl w:val="1"/>
          <w:numId w:val="5"/>
        </w:numPr>
        <w:tabs>
          <w:tab w:val="left" w:pos="1440"/>
        </w:tabs>
        <w:rPr>
          <w:rFonts w:ascii="Arial" w:hAnsi="Arial" w:cs="Arial"/>
        </w:rPr>
      </w:pPr>
      <w:r>
        <w:rPr>
          <w:rFonts w:ascii="Arial" w:hAnsi="Arial" w:cs="Arial"/>
        </w:rPr>
        <w:t>Interrupt Task</w:t>
      </w:r>
    </w:p>
    <w:p w:rsidR="00820BDF" w:rsidRDefault="00B634C4">
      <w:pPr>
        <w:numPr>
          <w:ilvl w:val="2"/>
          <w:numId w:val="5"/>
        </w:numPr>
        <w:tabs>
          <w:tab w:val="left" w:pos="2160"/>
        </w:tabs>
        <w:rPr>
          <w:rFonts w:ascii="Arial" w:hAnsi="Arial" w:cs="Arial"/>
        </w:rPr>
      </w:pPr>
      <w:r>
        <w:rPr>
          <w:rFonts w:ascii="Arial" w:hAnsi="Arial" w:cs="Arial"/>
        </w:rPr>
        <w:t>Für aktive Eingabegeräte oder Nachbarsysteme</w:t>
      </w:r>
    </w:p>
    <w:p w:rsidR="00820BDF" w:rsidRDefault="00B634C4">
      <w:pPr>
        <w:numPr>
          <w:ilvl w:val="2"/>
          <w:numId w:val="5"/>
        </w:numPr>
        <w:tabs>
          <w:tab w:val="left" w:pos="2160"/>
        </w:tabs>
        <w:rPr>
          <w:rFonts w:ascii="Arial" w:hAnsi="Arial" w:cs="Arial"/>
        </w:rPr>
      </w:pPr>
      <w:r>
        <w:rPr>
          <w:rFonts w:ascii="Arial" w:hAnsi="Arial" w:cs="Arial"/>
        </w:rPr>
        <w:t>Quelle: Kontext, Gerät, Subsystem als Trigger eines Systemprozesses</w:t>
      </w:r>
    </w:p>
    <w:p w:rsidR="00820BDF" w:rsidRDefault="00B634C4">
      <w:pPr>
        <w:numPr>
          <w:ilvl w:val="1"/>
          <w:numId w:val="5"/>
        </w:numPr>
        <w:tabs>
          <w:tab w:val="left" w:pos="1440"/>
        </w:tabs>
        <w:rPr>
          <w:rFonts w:ascii="Arial" w:hAnsi="Arial" w:cs="Arial"/>
        </w:rPr>
      </w:pPr>
      <w:r>
        <w:rPr>
          <w:rFonts w:ascii="Arial" w:hAnsi="Arial" w:cs="Arial"/>
        </w:rPr>
        <w:t>Polling Task</w:t>
      </w:r>
    </w:p>
    <w:p w:rsidR="00820BDF" w:rsidRDefault="00B634C4">
      <w:pPr>
        <w:numPr>
          <w:ilvl w:val="2"/>
          <w:numId w:val="5"/>
        </w:numPr>
        <w:tabs>
          <w:tab w:val="left" w:pos="2160"/>
        </w:tabs>
        <w:rPr>
          <w:rFonts w:ascii="Arial" w:hAnsi="Arial" w:cs="Arial"/>
        </w:rPr>
      </w:pPr>
      <w:r>
        <w:rPr>
          <w:rFonts w:ascii="Arial" w:hAnsi="Arial" w:cs="Arial"/>
        </w:rPr>
        <w:t>Für passive Eingabegeräte oder Nachbarsysteme, die abgefragt werden müssen</w:t>
      </w:r>
    </w:p>
    <w:p w:rsidR="00820BDF" w:rsidRDefault="00B634C4">
      <w:pPr>
        <w:numPr>
          <w:ilvl w:val="2"/>
          <w:numId w:val="5"/>
        </w:numPr>
        <w:tabs>
          <w:tab w:val="left" w:pos="2160"/>
        </w:tabs>
        <w:rPr>
          <w:rFonts w:ascii="Arial" w:hAnsi="Arial" w:cs="Arial"/>
        </w:rPr>
      </w:pPr>
      <w:r>
        <w:rPr>
          <w:rFonts w:ascii="Arial" w:hAnsi="Arial" w:cs="Arial"/>
        </w:rPr>
        <w:t>Quelle: : Kontext, Gerät, Subsystem als Trigger eines Systemprozesses</w:t>
      </w:r>
    </w:p>
    <w:p w:rsidR="00820BDF" w:rsidRDefault="00B634C4">
      <w:pPr>
        <w:numPr>
          <w:ilvl w:val="1"/>
          <w:numId w:val="5"/>
        </w:numPr>
        <w:tabs>
          <w:tab w:val="left" w:pos="1440"/>
        </w:tabs>
        <w:rPr>
          <w:rFonts w:ascii="Arial" w:hAnsi="Arial" w:cs="Arial"/>
        </w:rPr>
      </w:pPr>
      <w:r>
        <w:rPr>
          <w:rFonts w:ascii="Arial" w:hAnsi="Arial" w:cs="Arial"/>
        </w:rPr>
        <w:t>Input Coordination Task</w:t>
      </w:r>
    </w:p>
    <w:p w:rsidR="00820BDF" w:rsidRDefault="00B634C4">
      <w:pPr>
        <w:numPr>
          <w:ilvl w:val="2"/>
          <w:numId w:val="5"/>
        </w:numPr>
        <w:tabs>
          <w:tab w:val="left" w:pos="2160"/>
        </w:tabs>
        <w:rPr>
          <w:rFonts w:ascii="Arial" w:hAnsi="Arial" w:cs="Arial"/>
        </w:rPr>
      </w:pPr>
      <w:r>
        <w:rPr>
          <w:rFonts w:ascii="Arial" w:hAnsi="Arial" w:cs="Arial"/>
        </w:rPr>
        <w:t>Für mehrere gleichartige aktive Eingabegeräte oder Nachbarsysteme</w:t>
      </w:r>
    </w:p>
    <w:p w:rsidR="00820BDF" w:rsidRDefault="00B634C4">
      <w:pPr>
        <w:numPr>
          <w:ilvl w:val="2"/>
          <w:numId w:val="5"/>
        </w:numPr>
        <w:tabs>
          <w:tab w:val="left" w:pos="2160"/>
        </w:tabs>
        <w:rPr>
          <w:rFonts w:ascii="Arial" w:hAnsi="Arial" w:cs="Arial"/>
        </w:rPr>
      </w:pPr>
      <w:r>
        <w:rPr>
          <w:rFonts w:ascii="Arial" w:hAnsi="Arial" w:cs="Arial"/>
        </w:rPr>
        <w:t>Quelle: logischer Kontext</w:t>
      </w:r>
    </w:p>
    <w:p w:rsidR="00820BDF" w:rsidRDefault="00B634C4">
      <w:pPr>
        <w:numPr>
          <w:ilvl w:val="1"/>
          <w:numId w:val="5"/>
        </w:numPr>
        <w:tabs>
          <w:tab w:val="left" w:pos="1440"/>
        </w:tabs>
        <w:rPr>
          <w:rFonts w:ascii="Arial" w:hAnsi="Arial" w:cs="Arial"/>
        </w:rPr>
      </w:pPr>
      <w:r>
        <w:rPr>
          <w:rFonts w:ascii="Arial" w:hAnsi="Arial" w:cs="Arial"/>
        </w:rPr>
        <w:t>User Input Task</w:t>
      </w:r>
    </w:p>
    <w:p w:rsidR="00820BDF" w:rsidRDefault="00B634C4">
      <w:pPr>
        <w:numPr>
          <w:ilvl w:val="2"/>
          <w:numId w:val="5"/>
        </w:numPr>
        <w:tabs>
          <w:tab w:val="left" w:pos="2160"/>
        </w:tabs>
        <w:rPr>
          <w:rFonts w:ascii="Arial" w:hAnsi="Arial" w:cs="Arial"/>
        </w:rPr>
      </w:pPr>
      <w:r>
        <w:rPr>
          <w:rFonts w:ascii="Arial" w:hAnsi="Arial" w:cs="Arial"/>
        </w:rPr>
        <w:t>Für Eingabeschnittstelle zum Bediener</w:t>
      </w:r>
    </w:p>
    <w:p w:rsidR="00820BDF" w:rsidRDefault="00B634C4">
      <w:pPr>
        <w:numPr>
          <w:ilvl w:val="2"/>
          <w:numId w:val="5"/>
        </w:numPr>
        <w:tabs>
          <w:tab w:val="left" w:pos="2160"/>
        </w:tabs>
        <w:rPr>
          <w:rFonts w:ascii="Arial" w:hAnsi="Arial" w:cs="Arial"/>
        </w:rPr>
      </w:pPr>
      <w:r>
        <w:rPr>
          <w:rFonts w:ascii="Arial" w:hAnsi="Arial" w:cs="Arial"/>
        </w:rPr>
        <w:t>Quelle: Kontext, Mensch als Trigger eines Systemprozesses</w:t>
      </w:r>
    </w:p>
    <w:p w:rsidR="00820BDF" w:rsidRDefault="00B634C4">
      <w:pPr>
        <w:numPr>
          <w:ilvl w:val="1"/>
          <w:numId w:val="5"/>
        </w:numPr>
        <w:tabs>
          <w:tab w:val="left" w:pos="1440"/>
        </w:tabs>
        <w:rPr>
          <w:rFonts w:ascii="Arial" w:hAnsi="Arial" w:cs="Arial"/>
        </w:rPr>
      </w:pPr>
      <w:r>
        <w:rPr>
          <w:rFonts w:ascii="Arial" w:hAnsi="Arial" w:cs="Arial"/>
        </w:rPr>
        <w:t>Output Decoupling Task</w:t>
      </w:r>
    </w:p>
    <w:p w:rsidR="00820BDF" w:rsidRDefault="00B634C4">
      <w:pPr>
        <w:numPr>
          <w:ilvl w:val="2"/>
          <w:numId w:val="5"/>
        </w:numPr>
        <w:tabs>
          <w:tab w:val="left" w:pos="2160"/>
        </w:tabs>
        <w:rPr>
          <w:rFonts w:ascii="Arial" w:hAnsi="Arial" w:cs="Arial"/>
        </w:rPr>
      </w:pPr>
      <w:r>
        <w:rPr>
          <w:rFonts w:ascii="Arial" w:hAnsi="Arial" w:cs="Arial"/>
        </w:rPr>
        <w:t>Zur entkopplung der Ausgabe (bei Bedarf)</w:t>
      </w:r>
    </w:p>
    <w:p w:rsidR="00820BDF" w:rsidRDefault="00B634C4">
      <w:pPr>
        <w:numPr>
          <w:ilvl w:val="2"/>
          <w:numId w:val="5"/>
        </w:numPr>
        <w:tabs>
          <w:tab w:val="left" w:pos="2160"/>
        </w:tabs>
        <w:rPr>
          <w:rFonts w:ascii="Arial" w:hAnsi="Arial" w:cs="Arial"/>
        </w:rPr>
      </w:pPr>
      <w:r>
        <w:rPr>
          <w:rFonts w:ascii="Arial" w:hAnsi="Arial" w:cs="Arial"/>
        </w:rPr>
        <w:t>Quelle: Systemprozessbeschreibung</w:t>
      </w:r>
    </w:p>
    <w:p w:rsidR="00820BDF" w:rsidRDefault="00B634C4">
      <w:pPr>
        <w:numPr>
          <w:ilvl w:val="1"/>
          <w:numId w:val="5"/>
        </w:numPr>
        <w:tabs>
          <w:tab w:val="left" w:pos="1440"/>
        </w:tabs>
        <w:rPr>
          <w:rFonts w:ascii="Arial" w:hAnsi="Arial" w:cs="Arial"/>
        </w:rPr>
      </w:pPr>
      <w:r>
        <w:rPr>
          <w:rFonts w:ascii="Arial" w:hAnsi="Arial" w:cs="Arial"/>
        </w:rPr>
        <w:t>Output Coordination Task</w:t>
      </w:r>
    </w:p>
    <w:p w:rsidR="00820BDF" w:rsidRDefault="00B634C4">
      <w:pPr>
        <w:numPr>
          <w:ilvl w:val="2"/>
          <w:numId w:val="5"/>
        </w:numPr>
        <w:tabs>
          <w:tab w:val="left" w:pos="2160"/>
        </w:tabs>
        <w:rPr>
          <w:rFonts w:ascii="Arial" w:hAnsi="Arial" w:cs="Arial"/>
        </w:rPr>
      </w:pPr>
      <w:r>
        <w:rPr>
          <w:rFonts w:ascii="Arial" w:hAnsi="Arial" w:cs="Arial"/>
        </w:rPr>
        <w:t>Für mehrere Prozesse, die das gleiche Ausgabegerät oder Nachbarsystem ansprechen</w:t>
      </w:r>
    </w:p>
    <w:p w:rsidR="00820BDF" w:rsidRDefault="00B634C4">
      <w:pPr>
        <w:numPr>
          <w:ilvl w:val="2"/>
          <w:numId w:val="5"/>
        </w:numPr>
        <w:tabs>
          <w:tab w:val="left" w:pos="2160"/>
        </w:tabs>
        <w:rPr>
          <w:rFonts w:ascii="Arial" w:hAnsi="Arial" w:cs="Arial"/>
        </w:rPr>
      </w:pPr>
      <w:r>
        <w:rPr>
          <w:rFonts w:ascii="Arial" w:hAnsi="Arial" w:cs="Arial"/>
        </w:rPr>
        <w:t>Logischer Kontext</w:t>
      </w:r>
    </w:p>
    <w:p w:rsidR="00820BDF" w:rsidRDefault="00B634C4">
      <w:pPr>
        <w:numPr>
          <w:ilvl w:val="1"/>
          <w:numId w:val="5"/>
        </w:numPr>
        <w:tabs>
          <w:tab w:val="left" w:pos="1440"/>
        </w:tabs>
        <w:rPr>
          <w:rFonts w:ascii="Arial" w:hAnsi="Arial" w:cs="Arial"/>
        </w:rPr>
      </w:pPr>
      <w:r>
        <w:rPr>
          <w:rFonts w:ascii="Arial" w:hAnsi="Arial" w:cs="Arial"/>
        </w:rPr>
        <w:t>Time Triggered Task</w:t>
      </w:r>
    </w:p>
    <w:p w:rsidR="00820BDF" w:rsidRDefault="00B634C4">
      <w:pPr>
        <w:numPr>
          <w:ilvl w:val="2"/>
          <w:numId w:val="5"/>
        </w:numPr>
        <w:tabs>
          <w:tab w:val="left" w:pos="2160"/>
        </w:tabs>
        <w:rPr>
          <w:rFonts w:ascii="Arial" w:hAnsi="Arial" w:cs="Arial"/>
        </w:rPr>
      </w:pPr>
      <w:r>
        <w:rPr>
          <w:rFonts w:ascii="Arial" w:hAnsi="Arial" w:cs="Arial"/>
        </w:rPr>
        <w:t>Für Prozesse mit Zeitauslösern</w:t>
      </w:r>
    </w:p>
    <w:p w:rsidR="00820BDF" w:rsidRDefault="00B634C4">
      <w:pPr>
        <w:numPr>
          <w:ilvl w:val="2"/>
          <w:numId w:val="5"/>
        </w:numPr>
        <w:tabs>
          <w:tab w:val="left" w:pos="2160"/>
        </w:tabs>
        <w:rPr>
          <w:rFonts w:ascii="Arial" w:hAnsi="Arial" w:cs="Arial"/>
        </w:rPr>
      </w:pPr>
      <w:r>
        <w:rPr>
          <w:rFonts w:ascii="Arial" w:hAnsi="Arial" w:cs="Arial"/>
        </w:rPr>
        <w:t>Quelle: Zeit als Trigger eines Systemprozesses</w:t>
      </w:r>
    </w:p>
    <w:p w:rsidR="00820BDF" w:rsidRDefault="00B634C4">
      <w:pPr>
        <w:numPr>
          <w:ilvl w:val="0"/>
          <w:numId w:val="5"/>
        </w:numPr>
        <w:tabs>
          <w:tab w:val="left" w:pos="720"/>
        </w:tabs>
        <w:rPr>
          <w:rFonts w:ascii="Arial" w:hAnsi="Arial" w:cs="Arial"/>
        </w:rPr>
      </w:pPr>
      <w:r>
        <w:rPr>
          <w:rFonts w:ascii="Arial" w:hAnsi="Arial" w:cs="Arial"/>
        </w:rPr>
        <w:t>Intern motiviert:</w:t>
      </w:r>
    </w:p>
    <w:p w:rsidR="00820BDF" w:rsidRDefault="00B634C4">
      <w:pPr>
        <w:numPr>
          <w:ilvl w:val="1"/>
          <w:numId w:val="5"/>
        </w:numPr>
        <w:tabs>
          <w:tab w:val="left" w:pos="1440"/>
        </w:tabs>
        <w:rPr>
          <w:rFonts w:ascii="Arial" w:hAnsi="Arial" w:cs="Arial"/>
        </w:rPr>
      </w:pPr>
      <w:r>
        <w:rPr>
          <w:rFonts w:ascii="Arial" w:hAnsi="Arial" w:cs="Arial"/>
        </w:rPr>
        <w:t>Steuerungs Task</w:t>
      </w:r>
    </w:p>
    <w:p w:rsidR="00820BDF" w:rsidRDefault="00B634C4">
      <w:pPr>
        <w:numPr>
          <w:ilvl w:val="2"/>
          <w:numId w:val="5"/>
        </w:numPr>
        <w:tabs>
          <w:tab w:val="left" w:pos="2160"/>
        </w:tabs>
        <w:rPr>
          <w:rFonts w:ascii="Arial" w:hAnsi="Arial" w:cs="Arial"/>
        </w:rPr>
      </w:pPr>
      <w:r>
        <w:rPr>
          <w:rFonts w:ascii="Arial" w:hAnsi="Arial" w:cs="Arial"/>
        </w:rPr>
        <w:t>Zur Koordination mehrerer Prozesse</w:t>
      </w:r>
    </w:p>
    <w:p w:rsidR="00820BDF" w:rsidRDefault="00B634C4">
      <w:pPr>
        <w:numPr>
          <w:ilvl w:val="2"/>
          <w:numId w:val="5"/>
        </w:numPr>
        <w:tabs>
          <w:tab w:val="left" w:pos="2160"/>
        </w:tabs>
        <w:rPr>
          <w:rFonts w:ascii="Arial" w:hAnsi="Arial" w:cs="Arial"/>
        </w:rPr>
      </w:pPr>
      <w:r>
        <w:rPr>
          <w:rFonts w:ascii="Arial" w:hAnsi="Arial" w:cs="Arial"/>
        </w:rPr>
        <w:t>Quelle: Zustandsmodelle, Aktivitätsdiagramme etc</w:t>
      </w:r>
    </w:p>
    <w:p w:rsidR="00820BDF" w:rsidRDefault="00B634C4">
      <w:pPr>
        <w:numPr>
          <w:ilvl w:val="1"/>
          <w:numId w:val="5"/>
        </w:numPr>
        <w:tabs>
          <w:tab w:val="left" w:pos="1440"/>
        </w:tabs>
        <w:rPr>
          <w:rFonts w:ascii="Arial" w:hAnsi="Arial" w:cs="Arial"/>
        </w:rPr>
      </w:pPr>
      <w:r>
        <w:rPr>
          <w:rFonts w:ascii="Arial" w:hAnsi="Arial" w:cs="Arial"/>
        </w:rPr>
        <w:t>Periodische Tasks</w:t>
      </w:r>
    </w:p>
    <w:p w:rsidR="00820BDF" w:rsidRDefault="00B634C4">
      <w:pPr>
        <w:numPr>
          <w:ilvl w:val="2"/>
          <w:numId w:val="5"/>
        </w:numPr>
        <w:tabs>
          <w:tab w:val="left" w:pos="2160"/>
        </w:tabs>
        <w:rPr>
          <w:rFonts w:ascii="Arial" w:hAnsi="Arial" w:cs="Arial"/>
        </w:rPr>
      </w:pPr>
      <w:r>
        <w:rPr>
          <w:rFonts w:ascii="Arial" w:hAnsi="Arial" w:cs="Arial"/>
        </w:rPr>
        <w:t>Zur regelmäßigen Durchführung interner Prozesse</w:t>
      </w:r>
    </w:p>
    <w:p w:rsidR="00820BDF" w:rsidRDefault="00B634C4">
      <w:pPr>
        <w:numPr>
          <w:ilvl w:val="2"/>
          <w:numId w:val="5"/>
        </w:numPr>
        <w:tabs>
          <w:tab w:val="left" w:pos="2160"/>
        </w:tabs>
        <w:rPr>
          <w:rFonts w:ascii="Arial" w:hAnsi="Arial" w:cs="Arial"/>
        </w:rPr>
      </w:pPr>
      <w:r>
        <w:rPr>
          <w:rFonts w:ascii="Arial" w:hAnsi="Arial" w:cs="Arial"/>
        </w:rPr>
        <w:t xml:space="preserve">Quelle: intern auftretende zyklische Überwachung oder Berechnung </w:t>
      </w:r>
    </w:p>
    <w:p w:rsidR="00820BDF" w:rsidRDefault="00B634C4">
      <w:pPr>
        <w:numPr>
          <w:ilvl w:val="1"/>
          <w:numId w:val="5"/>
        </w:numPr>
        <w:tabs>
          <w:tab w:val="left" w:pos="1440"/>
        </w:tabs>
        <w:rPr>
          <w:rFonts w:ascii="Arial" w:hAnsi="Arial" w:cs="Arial"/>
        </w:rPr>
      </w:pPr>
      <w:r>
        <w:rPr>
          <w:rFonts w:ascii="Arial" w:hAnsi="Arial" w:cs="Arial"/>
        </w:rPr>
        <w:t>Service Task</w:t>
      </w:r>
    </w:p>
    <w:p w:rsidR="00820BDF" w:rsidRDefault="00B634C4">
      <w:pPr>
        <w:numPr>
          <w:ilvl w:val="2"/>
          <w:numId w:val="5"/>
        </w:numPr>
        <w:tabs>
          <w:tab w:val="left" w:pos="2160"/>
        </w:tabs>
        <w:rPr>
          <w:rFonts w:ascii="Arial" w:hAnsi="Arial" w:cs="Arial"/>
        </w:rPr>
      </w:pPr>
      <w:r>
        <w:rPr>
          <w:rFonts w:ascii="Arial" w:hAnsi="Arial" w:cs="Arial"/>
        </w:rPr>
        <w:t>Zur Entkopplung wieder verwendbarer Prozesse</w:t>
      </w:r>
    </w:p>
    <w:p w:rsidR="00820BDF" w:rsidRDefault="00B634C4">
      <w:pPr>
        <w:numPr>
          <w:ilvl w:val="2"/>
          <w:numId w:val="5"/>
        </w:numPr>
        <w:tabs>
          <w:tab w:val="left" w:pos="2160"/>
        </w:tabs>
        <w:rPr>
          <w:rFonts w:ascii="Arial" w:hAnsi="Arial" w:cs="Arial"/>
        </w:rPr>
      </w:pPr>
      <w:r>
        <w:rPr>
          <w:rFonts w:ascii="Arial" w:hAnsi="Arial" w:cs="Arial"/>
        </w:rPr>
        <w:t>Quelle: interne Ereignisse</w:t>
      </w:r>
    </w:p>
    <w:p w:rsidR="00820BDF" w:rsidRDefault="00B634C4">
      <w:pPr>
        <w:numPr>
          <w:ilvl w:val="1"/>
          <w:numId w:val="5"/>
        </w:numPr>
        <w:tabs>
          <w:tab w:val="left" w:pos="1440"/>
        </w:tabs>
        <w:rPr>
          <w:rFonts w:ascii="Arial" w:hAnsi="Arial" w:cs="Arial"/>
        </w:rPr>
      </w:pPr>
      <w:r>
        <w:rPr>
          <w:rFonts w:ascii="Arial" w:hAnsi="Arial" w:cs="Arial"/>
        </w:rPr>
        <w:t>Rechenintensive Task</w:t>
      </w:r>
    </w:p>
    <w:p w:rsidR="00820BDF" w:rsidRDefault="00B634C4">
      <w:pPr>
        <w:numPr>
          <w:ilvl w:val="2"/>
          <w:numId w:val="5"/>
        </w:numPr>
        <w:tabs>
          <w:tab w:val="left" w:pos="2160"/>
        </w:tabs>
        <w:rPr>
          <w:rFonts w:ascii="Arial" w:hAnsi="Arial" w:cs="Arial"/>
        </w:rPr>
      </w:pPr>
      <w:r>
        <w:rPr>
          <w:rFonts w:ascii="Arial" w:hAnsi="Arial" w:cs="Arial"/>
        </w:rPr>
        <w:t>Zur Entkopplung zeitintensiver Prozesse</w:t>
      </w:r>
    </w:p>
    <w:p w:rsidR="00820BDF" w:rsidRDefault="00B634C4">
      <w:pPr>
        <w:numPr>
          <w:ilvl w:val="2"/>
          <w:numId w:val="5"/>
        </w:numPr>
        <w:tabs>
          <w:tab w:val="left" w:pos="2160"/>
        </w:tabs>
        <w:rPr>
          <w:rFonts w:ascii="Arial" w:hAnsi="Arial" w:cs="Arial"/>
        </w:rPr>
      </w:pPr>
      <w:r>
        <w:rPr>
          <w:rFonts w:ascii="Arial" w:hAnsi="Arial" w:cs="Arial"/>
        </w:rPr>
        <w:t>Quelle: Aktivitätsbeschreibungen</w:t>
      </w:r>
    </w:p>
    <w:p w:rsidR="00820BDF" w:rsidRDefault="00820BDF">
      <w:pPr>
        <w:rPr>
          <w:rFonts w:ascii="Arial" w:hAnsi="Arial" w:cs="Arial"/>
        </w:rPr>
      </w:pPr>
    </w:p>
    <w:p w:rsidR="00B634C4" w:rsidRDefault="00B634C4"/>
    <w:sectPr w:rsidR="00B634C4">
      <w:footnotePr>
        <w:pos w:val="beneathText"/>
      </w:footnotePr>
      <w:pgSz w:w="11905" w:h="16837"/>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lbany AMT">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name w:val="WW8Num1"/>
    <w:lvl w:ilvl="0">
      <w:start w:val="1"/>
      <w:numFmt w:val="bullet"/>
      <w:lvlText w:val=""/>
      <w:lvlJc w:val="left"/>
      <w:pPr>
        <w:tabs>
          <w:tab w:val="num" w:pos="1068"/>
        </w:tabs>
        <w:ind w:left="1068" w:hanging="360"/>
      </w:pPr>
      <w:rPr>
        <w:rFonts w:ascii="Symbol" w:hAnsi="Symbol"/>
        <w:color w:val="auto"/>
      </w:rPr>
    </w:lvl>
  </w:abstractNum>
  <w:abstractNum w:abstractNumId="1" w15:restartNumberingAfterBreak="0">
    <w:nsid w:val="00000002"/>
    <w:multiLevelType w:val="singleLevel"/>
    <w:tmpl w:val="00000002"/>
    <w:name w:val="WW8Num3"/>
    <w:lvl w:ilvl="0">
      <w:start w:val="1"/>
      <w:numFmt w:val="bullet"/>
      <w:lvlText w:val=""/>
      <w:lvlJc w:val="left"/>
      <w:pPr>
        <w:tabs>
          <w:tab w:val="num" w:pos="720"/>
        </w:tabs>
        <w:ind w:left="720" w:hanging="360"/>
      </w:pPr>
      <w:rPr>
        <w:rFonts w:ascii="Symbol" w:hAnsi="Symbol"/>
        <w:color w:val="auto"/>
      </w:rPr>
    </w:lvl>
  </w:abstractNum>
  <w:abstractNum w:abstractNumId="2" w15:restartNumberingAfterBreak="0">
    <w:nsid w:val="00000003"/>
    <w:multiLevelType w:val="multilevel"/>
    <w:tmpl w:val="00000003"/>
    <w:name w:val="WW8Num8"/>
    <w:lvl w:ilvl="0">
      <w:start w:val="1"/>
      <w:numFmt w:val="bullet"/>
      <w:lvlText w:val=""/>
      <w:lvlJc w:val="left"/>
      <w:pPr>
        <w:tabs>
          <w:tab w:val="num" w:pos="780"/>
        </w:tabs>
        <w:ind w:left="780" w:hanging="360"/>
      </w:pPr>
      <w:rPr>
        <w:rFonts w:ascii="Symbol" w:hAnsi="Symbol"/>
        <w:color w:val="auto"/>
      </w:rPr>
    </w:lvl>
    <w:lvl w:ilvl="1">
      <w:start w:val="1"/>
      <w:numFmt w:val="bullet"/>
      <w:lvlText w:val="o"/>
      <w:lvlJc w:val="left"/>
      <w:pPr>
        <w:tabs>
          <w:tab w:val="num" w:pos="1500"/>
        </w:tabs>
        <w:ind w:left="1500" w:hanging="360"/>
      </w:pPr>
      <w:rPr>
        <w:rFonts w:ascii="Courier New" w:hAnsi="Courier New" w:cs="Courier New"/>
        <w:color w:val="auto"/>
      </w:rPr>
    </w:lvl>
    <w:lvl w:ilvl="2">
      <w:start w:val="1"/>
      <w:numFmt w:val="bullet"/>
      <w:lvlText w:val=""/>
      <w:lvlJc w:val="left"/>
      <w:pPr>
        <w:tabs>
          <w:tab w:val="num" w:pos="2220"/>
        </w:tabs>
        <w:ind w:left="2220" w:hanging="360"/>
      </w:pPr>
      <w:rPr>
        <w:rFonts w:ascii="Wingdings" w:hAnsi="Wingdings"/>
      </w:rPr>
    </w:lvl>
    <w:lvl w:ilvl="3">
      <w:start w:val="1"/>
      <w:numFmt w:val="bullet"/>
      <w:lvlText w:val=""/>
      <w:lvlJc w:val="left"/>
      <w:pPr>
        <w:tabs>
          <w:tab w:val="num" w:pos="2940"/>
        </w:tabs>
        <w:ind w:left="2940" w:hanging="360"/>
      </w:pPr>
      <w:rPr>
        <w:rFonts w:ascii="Symbol" w:hAnsi="Symbol"/>
      </w:rPr>
    </w:lvl>
    <w:lvl w:ilvl="4">
      <w:start w:val="1"/>
      <w:numFmt w:val="bullet"/>
      <w:lvlText w:val="o"/>
      <w:lvlJc w:val="left"/>
      <w:pPr>
        <w:tabs>
          <w:tab w:val="num" w:pos="3660"/>
        </w:tabs>
        <w:ind w:left="3660" w:hanging="360"/>
      </w:pPr>
      <w:rPr>
        <w:rFonts w:ascii="Courier New" w:hAnsi="Courier New" w:cs="Courier New"/>
      </w:rPr>
    </w:lvl>
    <w:lvl w:ilvl="5">
      <w:start w:val="1"/>
      <w:numFmt w:val="bullet"/>
      <w:lvlText w:val=""/>
      <w:lvlJc w:val="left"/>
      <w:pPr>
        <w:tabs>
          <w:tab w:val="num" w:pos="4380"/>
        </w:tabs>
        <w:ind w:left="4380" w:hanging="360"/>
      </w:pPr>
      <w:rPr>
        <w:rFonts w:ascii="Wingdings" w:hAnsi="Wingdings"/>
      </w:rPr>
    </w:lvl>
    <w:lvl w:ilvl="6">
      <w:start w:val="1"/>
      <w:numFmt w:val="bullet"/>
      <w:lvlText w:val=""/>
      <w:lvlJc w:val="left"/>
      <w:pPr>
        <w:tabs>
          <w:tab w:val="num" w:pos="5100"/>
        </w:tabs>
        <w:ind w:left="5100" w:hanging="360"/>
      </w:pPr>
      <w:rPr>
        <w:rFonts w:ascii="Symbol" w:hAnsi="Symbol"/>
      </w:rPr>
    </w:lvl>
    <w:lvl w:ilvl="7">
      <w:start w:val="1"/>
      <w:numFmt w:val="bullet"/>
      <w:lvlText w:val="o"/>
      <w:lvlJc w:val="left"/>
      <w:pPr>
        <w:tabs>
          <w:tab w:val="num" w:pos="5820"/>
        </w:tabs>
        <w:ind w:left="5820" w:hanging="360"/>
      </w:pPr>
      <w:rPr>
        <w:rFonts w:ascii="Courier New" w:hAnsi="Courier New" w:cs="Courier New"/>
      </w:rPr>
    </w:lvl>
    <w:lvl w:ilvl="8">
      <w:start w:val="1"/>
      <w:numFmt w:val="bullet"/>
      <w:lvlText w:val=""/>
      <w:lvlJc w:val="left"/>
      <w:pPr>
        <w:tabs>
          <w:tab w:val="num" w:pos="6540"/>
        </w:tabs>
        <w:ind w:left="6540" w:hanging="360"/>
      </w:pPr>
      <w:rPr>
        <w:rFonts w:ascii="Wingdings" w:hAnsi="Wingdings"/>
      </w:rPr>
    </w:lvl>
  </w:abstractNum>
  <w:abstractNum w:abstractNumId="3" w15:restartNumberingAfterBreak="0">
    <w:nsid w:val="00000004"/>
    <w:multiLevelType w:val="multilevel"/>
    <w:tmpl w:val="00000004"/>
    <w:name w:val="WW8Num10"/>
    <w:lvl w:ilvl="0">
      <w:start w:val="1"/>
      <w:numFmt w:val="bullet"/>
      <w:lvlText w:val=""/>
      <w:lvlJc w:val="left"/>
      <w:pPr>
        <w:tabs>
          <w:tab w:val="num" w:pos="720"/>
        </w:tabs>
        <w:ind w:left="720" w:hanging="360"/>
      </w:pPr>
      <w:rPr>
        <w:rFonts w:ascii="Symbol" w:hAnsi="Symbol"/>
        <w:color w:val="auto"/>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multilevel"/>
    <w:tmpl w:val="00000005"/>
    <w:name w:val="WW8Num11"/>
    <w:lvl w:ilvl="0">
      <w:start w:val="1"/>
      <w:numFmt w:val="bullet"/>
      <w:lvlText w:val=""/>
      <w:lvlJc w:val="left"/>
      <w:pPr>
        <w:tabs>
          <w:tab w:val="num" w:pos="720"/>
        </w:tabs>
        <w:ind w:left="720" w:hanging="360"/>
      </w:pPr>
      <w:rPr>
        <w:rFonts w:ascii="Symbol" w:hAnsi="Symbol"/>
        <w:color w:val="auto"/>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singleLevel"/>
    <w:tmpl w:val="00000006"/>
    <w:name w:val="WW8Num12"/>
    <w:lvl w:ilvl="0">
      <w:start w:val="1"/>
      <w:numFmt w:val="bullet"/>
      <w:lvlText w:val=""/>
      <w:lvlJc w:val="left"/>
      <w:pPr>
        <w:tabs>
          <w:tab w:val="num" w:pos="720"/>
        </w:tabs>
        <w:ind w:left="720" w:hanging="360"/>
      </w:pPr>
      <w:rPr>
        <w:rFonts w:ascii="Symbol" w:hAnsi="Symbol"/>
        <w:color w:val="auto"/>
      </w:rPr>
    </w:lvl>
  </w:abstractNum>
  <w:abstractNum w:abstractNumId="6" w15:restartNumberingAfterBreak="0">
    <w:nsid w:val="00000007"/>
    <w:multiLevelType w:val="singleLevel"/>
    <w:tmpl w:val="00000007"/>
    <w:name w:val="WW8Num13"/>
    <w:lvl w:ilvl="0">
      <w:start w:val="1"/>
      <w:numFmt w:val="bullet"/>
      <w:lvlText w:val=""/>
      <w:lvlJc w:val="left"/>
      <w:pPr>
        <w:tabs>
          <w:tab w:val="num" w:pos="720"/>
        </w:tabs>
        <w:ind w:left="720" w:hanging="360"/>
      </w:pPr>
      <w:rPr>
        <w:rFonts w:ascii="Symbol" w:hAnsi="Symbol"/>
        <w:color w:val="auto"/>
      </w:rPr>
    </w:lvl>
  </w:abstractNum>
  <w:abstractNum w:abstractNumId="7" w15:restartNumberingAfterBreak="0">
    <w:nsid w:val="00000008"/>
    <w:multiLevelType w:val="multilevel"/>
    <w:tmpl w:val="00000008"/>
    <w:name w:val="WW8Num14"/>
    <w:lvl w:ilvl="0">
      <w:start w:val="1"/>
      <w:numFmt w:val="bullet"/>
      <w:lvlText w:val=""/>
      <w:lvlJc w:val="left"/>
      <w:pPr>
        <w:tabs>
          <w:tab w:val="num" w:pos="720"/>
        </w:tabs>
        <w:ind w:left="720" w:hanging="360"/>
      </w:pPr>
      <w:rPr>
        <w:rFonts w:ascii="Symbol" w:hAnsi="Symbol"/>
        <w:color w:val="auto"/>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singleLevel"/>
    <w:tmpl w:val="00000009"/>
    <w:name w:val="WW8Num15"/>
    <w:lvl w:ilvl="0">
      <w:start w:val="1"/>
      <w:numFmt w:val="bullet"/>
      <w:lvlText w:val=""/>
      <w:lvlJc w:val="left"/>
      <w:pPr>
        <w:tabs>
          <w:tab w:val="num" w:pos="780"/>
        </w:tabs>
        <w:ind w:left="780" w:hanging="360"/>
      </w:pPr>
      <w:rPr>
        <w:rFonts w:ascii="Symbol" w:hAnsi="Symbol"/>
        <w:color w:val="auto"/>
      </w:rPr>
    </w:lvl>
  </w:abstractNum>
  <w:abstractNum w:abstractNumId="9" w15:restartNumberingAfterBreak="0">
    <w:nsid w:val="0000000A"/>
    <w:multiLevelType w:val="multilevel"/>
    <w:tmpl w:val="000000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F89"/>
    <w:rsid w:val="004F6B00"/>
    <w:rsid w:val="00820BDF"/>
    <w:rsid w:val="00B634C4"/>
    <w:rsid w:val="00F51F8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299618-C0CA-4B42-94AA-169DC36CB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uppressAutoHyphens/>
    </w:pPr>
    <w:rPr>
      <w:sz w:val="24"/>
      <w:szCs w:val="24"/>
      <w:lang w:eastAsia="ar-SA"/>
    </w:rPr>
  </w:style>
  <w:style w:type="paragraph" w:styleId="berschrift1">
    <w:name w:val="heading 1"/>
    <w:basedOn w:val="Standard"/>
    <w:next w:val="Standard"/>
    <w:qFormat/>
    <w:pPr>
      <w:keepNext/>
      <w:spacing w:before="240" w:after="60"/>
      <w:outlineLvl w:val="0"/>
    </w:pPr>
    <w:rPr>
      <w:rFonts w:ascii="Arial" w:hAnsi="Arial" w:cs="Arial"/>
      <w:b/>
      <w:bCs/>
      <w:kern w:val="1"/>
      <w:sz w:val="32"/>
      <w:szCs w:val="32"/>
    </w:rPr>
  </w:style>
  <w:style w:type="paragraph" w:styleId="berschrift2">
    <w:name w:val="heading 2"/>
    <w:basedOn w:val="Standard"/>
    <w:next w:val="Standard"/>
    <w:qFormat/>
    <w:pPr>
      <w:keepNext/>
      <w:spacing w:before="240" w:after="60"/>
      <w:outlineLvl w:val="1"/>
    </w:pPr>
    <w:rPr>
      <w:rFonts w:ascii="Arial" w:hAnsi="Arial" w:cs="Arial"/>
      <w:b/>
      <w:bCs/>
      <w:i/>
      <w:iCs/>
      <w:sz w:val="28"/>
      <w:szCs w:val="28"/>
    </w:rPr>
  </w:style>
  <w:style w:type="paragraph" w:styleId="berschrift3">
    <w:name w:val="heading 3"/>
    <w:basedOn w:val="Standard"/>
    <w:next w:val="Standard"/>
    <w:qFormat/>
    <w:pPr>
      <w:keepNext/>
      <w:spacing w:before="240" w:after="60"/>
      <w:outlineLvl w:val="2"/>
    </w:pPr>
    <w:rPr>
      <w:rFonts w:ascii="Arial" w:hAnsi="Arial"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rPr>
      <w:rFonts w:ascii="Symbol" w:hAnsi="Symbol"/>
      <w:color w:val="auto"/>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2z0">
    <w:name w:val="WW8Num2z0"/>
    <w:rPr>
      <w:rFonts w:ascii="Symbol" w:hAnsi="Symbol"/>
      <w:color w:val="auto"/>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0">
    <w:name w:val="WW8Num3z0"/>
    <w:rPr>
      <w:rFonts w:ascii="Symbol" w:hAnsi="Symbol"/>
      <w:color w:val="auto"/>
    </w:rPr>
  </w:style>
  <w:style w:type="character" w:customStyle="1" w:styleId="WW8Num4z0">
    <w:name w:val="WW8Num4z0"/>
    <w:rPr>
      <w:rFonts w:ascii="Courier New" w:hAnsi="Courier New" w:cs="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5z0">
    <w:name w:val="WW8Num5z0"/>
    <w:rPr>
      <w:rFonts w:ascii="Courier New" w:hAnsi="Courier New" w:cs="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7z0">
    <w:name w:val="WW8Num7z0"/>
    <w:rPr>
      <w:rFonts w:ascii="Courier New" w:hAnsi="Courier New" w:cs="Courier New"/>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customStyle="1" w:styleId="WW8Num8z0">
    <w:name w:val="WW8Num8z0"/>
    <w:rPr>
      <w:rFonts w:ascii="Symbol" w:hAnsi="Symbol"/>
      <w:color w:val="auto"/>
    </w:rPr>
  </w:style>
  <w:style w:type="character" w:customStyle="1" w:styleId="WW8Num8z1">
    <w:name w:val="WW8Num8z1"/>
    <w:rPr>
      <w:rFonts w:ascii="Courier New" w:hAnsi="Courier New" w:cs="Courier New"/>
      <w:color w:val="auto"/>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8z4">
    <w:name w:val="WW8Num8z4"/>
    <w:rPr>
      <w:rFonts w:ascii="Courier New" w:hAnsi="Courier New" w:cs="Courier New"/>
    </w:rPr>
  </w:style>
  <w:style w:type="character" w:customStyle="1" w:styleId="WW8Num9z0">
    <w:name w:val="WW8Num9z0"/>
    <w:rPr>
      <w:rFonts w:ascii="Courier New" w:hAnsi="Courier New" w:cs="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0z0">
    <w:name w:val="WW8Num10z0"/>
    <w:rPr>
      <w:rFonts w:ascii="Symbol" w:hAnsi="Symbol"/>
      <w:color w:val="auto"/>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0">
    <w:name w:val="WW8Num11z0"/>
    <w:rPr>
      <w:rFonts w:ascii="Symbol" w:hAnsi="Symbol"/>
      <w:color w:val="auto"/>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rFonts w:ascii="Symbol" w:hAnsi="Symbol"/>
      <w:color w:val="auto"/>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WW8Num13z0">
    <w:name w:val="WW8Num13z0"/>
    <w:rPr>
      <w:rFonts w:ascii="Symbol" w:hAnsi="Symbol"/>
      <w:color w:val="auto"/>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4z0">
    <w:name w:val="WW8Num14z0"/>
    <w:rPr>
      <w:rFonts w:ascii="Symbol" w:hAnsi="Symbol"/>
      <w:color w:val="auto"/>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4z3">
    <w:name w:val="WW8Num14z3"/>
    <w:rPr>
      <w:rFonts w:ascii="Symbol" w:hAnsi="Symbol"/>
    </w:rPr>
  </w:style>
  <w:style w:type="character" w:customStyle="1" w:styleId="WW8Num15z0">
    <w:name w:val="WW8Num15z0"/>
    <w:rPr>
      <w:rFonts w:ascii="Symbol" w:hAnsi="Symbol"/>
      <w:color w:val="auto"/>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Absatz-Standardschriftart1">
    <w:name w:val="Absatz-Standardschriftart1"/>
  </w:style>
  <w:style w:type="paragraph" w:customStyle="1" w:styleId="berschrift">
    <w:name w:val="Überschrift"/>
    <w:basedOn w:val="Standard"/>
    <w:next w:val="Textkrper"/>
    <w:pPr>
      <w:keepNext/>
      <w:spacing w:before="240" w:after="120"/>
    </w:pPr>
    <w:rPr>
      <w:rFonts w:ascii="Albany AMT" w:eastAsia="Albany AMT" w:hAnsi="Albany AMT" w:cs="Albany AMT"/>
      <w:sz w:val="28"/>
      <w:szCs w:val="28"/>
    </w:rPr>
  </w:style>
  <w:style w:type="paragraph" w:styleId="Textkrper">
    <w:name w:val="Body Text"/>
    <w:basedOn w:val="Standard"/>
    <w:semiHidden/>
    <w:pPr>
      <w:spacing w:after="120"/>
    </w:p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i/>
      <w:iCs/>
    </w:rPr>
  </w:style>
  <w:style w:type="paragraph" w:customStyle="1" w:styleId="Rahmeninhalt">
    <w:name w:val="Rahmeninhalt"/>
    <w:basedOn w:val="Textkrp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1865</Words>
  <Characters>11751</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Name</vt:lpstr>
    </vt:vector>
  </TitlesOfParts>
  <Company/>
  <LinksUpToDate>false</LinksUpToDate>
  <CharactersWithSpaces>13589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Bettina Buth</dc:creator>
  <cp:lastModifiedBy>Bettina Buth</cp:lastModifiedBy>
  <cp:revision>2</cp:revision>
  <cp:lastPrinted>2112-12-31T22:00:00Z</cp:lastPrinted>
  <dcterms:created xsi:type="dcterms:W3CDTF">2016-06-06T06:03:00Z</dcterms:created>
  <dcterms:modified xsi:type="dcterms:W3CDTF">2016-06-06T06:03:00Z</dcterms:modified>
</cp:coreProperties>
</file>